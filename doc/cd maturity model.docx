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68EE8A" w14:textId="77777777" w:rsidR="00AE2115" w:rsidRDefault="00AE2115" w:rsidP="00AE2115"/>
    <w:tbl>
      <w:tblPr>
        <w:tblW w:w="4963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68"/>
        <w:gridCol w:w="1994"/>
        <w:gridCol w:w="2125"/>
        <w:gridCol w:w="2059"/>
        <w:gridCol w:w="2059"/>
      </w:tblGrid>
      <w:tr w:rsidR="006514F1" w:rsidRPr="004A780C" w14:paraId="5117456C" w14:textId="77777777" w:rsidTr="00E418CF">
        <w:tc>
          <w:tcPr>
            <w:tcW w:w="66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0005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60CADFB" w14:textId="62E3DB57" w:rsidR="00AE2115" w:rsidRPr="004A780C" w:rsidRDefault="00AE2115" w:rsidP="00AE2115">
            <w:pPr>
              <w:tabs>
                <w:tab w:val="right" w:leader="dot" w:pos="14390"/>
              </w:tabs>
              <w:spacing w:after="0"/>
              <w:jc w:val="center"/>
              <w:rPr>
                <w:rFonts w:ascii="Arial" w:eastAsia="Calibri" w:hAnsi="Arial" w:cs="Arial"/>
                <w:b/>
                <w:szCs w:val="20"/>
              </w:rPr>
            </w:pPr>
            <w:r>
              <w:rPr>
                <w:rFonts w:ascii="Arial" w:eastAsia="Calibri" w:hAnsi="Arial" w:cs="Arial"/>
                <w:b/>
                <w:szCs w:val="20"/>
              </w:rPr>
              <w:t>Adoption Level</w:t>
            </w:r>
            <w:r w:rsidRPr="004A780C">
              <w:rPr>
                <w:rFonts w:ascii="Arial" w:eastAsia="Calibri" w:hAnsi="Arial" w:cs="Arial"/>
                <w:b/>
                <w:szCs w:val="20"/>
              </w:rPr>
              <w:t>:</w:t>
            </w:r>
          </w:p>
        </w:tc>
        <w:tc>
          <w:tcPr>
            <w:tcW w:w="104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0005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25ED10D" w14:textId="3CBB7995" w:rsidR="00AE2115" w:rsidRPr="004A780C" w:rsidRDefault="0063390B" w:rsidP="00AE2115">
            <w:pPr>
              <w:tabs>
                <w:tab w:val="right" w:leader="dot" w:pos="14390"/>
              </w:tabs>
              <w:spacing w:after="0"/>
              <w:jc w:val="center"/>
              <w:rPr>
                <w:rFonts w:ascii="Arial" w:eastAsia="Calibri" w:hAnsi="Arial" w:cs="Arial"/>
                <w:b/>
                <w:szCs w:val="20"/>
              </w:rPr>
            </w:pPr>
            <w:r>
              <w:rPr>
                <w:rFonts w:ascii="Arial" w:eastAsia="Calibri" w:hAnsi="Arial" w:cs="Arial"/>
                <w:b/>
                <w:szCs w:val="20"/>
              </w:rPr>
              <w:t>Developing</w:t>
            </w:r>
          </w:p>
        </w:tc>
        <w:tc>
          <w:tcPr>
            <w:tcW w:w="111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0005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D56E2BE" w14:textId="10A2CD09" w:rsidR="00AE2115" w:rsidRPr="004A780C" w:rsidRDefault="0063390B" w:rsidP="0063390B">
            <w:pPr>
              <w:tabs>
                <w:tab w:val="right" w:leader="dot" w:pos="14390"/>
              </w:tabs>
              <w:spacing w:after="0"/>
              <w:jc w:val="center"/>
              <w:rPr>
                <w:rFonts w:ascii="Arial" w:eastAsia="Calibri" w:hAnsi="Arial" w:cs="Arial"/>
                <w:b/>
                <w:szCs w:val="20"/>
              </w:rPr>
            </w:pPr>
            <w:r>
              <w:rPr>
                <w:rFonts w:ascii="Arial" w:eastAsia="Calibri" w:hAnsi="Arial" w:cs="Arial"/>
                <w:b/>
                <w:szCs w:val="20"/>
              </w:rPr>
              <w:t>Automating</w:t>
            </w:r>
          </w:p>
        </w:tc>
        <w:tc>
          <w:tcPr>
            <w:tcW w:w="108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00050"/>
            <w:vAlign w:val="center"/>
          </w:tcPr>
          <w:p w14:paraId="4AEC49BC" w14:textId="2262721C" w:rsidR="00AE2115" w:rsidRPr="004A780C" w:rsidRDefault="00AE2115" w:rsidP="00AE2115">
            <w:pPr>
              <w:tabs>
                <w:tab w:val="left" w:pos="338"/>
                <w:tab w:val="center" w:pos="932"/>
                <w:tab w:val="right" w:leader="dot" w:pos="14390"/>
              </w:tabs>
              <w:spacing w:after="0"/>
              <w:jc w:val="center"/>
              <w:rPr>
                <w:rFonts w:ascii="Arial" w:eastAsia="Calibri" w:hAnsi="Arial" w:cs="Arial"/>
                <w:b/>
                <w:szCs w:val="20"/>
              </w:rPr>
            </w:pPr>
            <w:r>
              <w:rPr>
                <w:rFonts w:ascii="Arial" w:eastAsia="Calibri" w:hAnsi="Arial" w:cs="Arial"/>
                <w:b/>
                <w:szCs w:val="20"/>
              </w:rPr>
              <w:t>Optimizing</w:t>
            </w:r>
          </w:p>
        </w:tc>
        <w:tc>
          <w:tcPr>
            <w:tcW w:w="108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0005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B1FE169" w14:textId="52C0D65B" w:rsidR="00AE2115" w:rsidRPr="004A780C" w:rsidRDefault="00AE2115" w:rsidP="00AE2115">
            <w:pPr>
              <w:tabs>
                <w:tab w:val="right" w:leader="dot" w:pos="14390"/>
              </w:tabs>
              <w:spacing w:after="0"/>
              <w:jc w:val="center"/>
              <w:rPr>
                <w:rFonts w:ascii="Arial" w:eastAsia="Calibri" w:hAnsi="Arial" w:cs="Arial"/>
                <w:b/>
                <w:szCs w:val="20"/>
              </w:rPr>
            </w:pPr>
            <w:r w:rsidRPr="004A780C">
              <w:rPr>
                <w:rFonts w:ascii="Arial" w:eastAsia="Calibri" w:hAnsi="Arial" w:cs="Arial"/>
                <w:b/>
                <w:szCs w:val="20"/>
              </w:rPr>
              <w:t>Inspiring</w:t>
            </w:r>
          </w:p>
        </w:tc>
      </w:tr>
      <w:tr w:rsidR="006514F1" w:rsidRPr="004A780C" w14:paraId="71697CBD" w14:textId="77777777" w:rsidTr="00E418CF">
        <w:tc>
          <w:tcPr>
            <w:tcW w:w="66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8D3702E" w14:textId="77777777" w:rsidR="00AE2115" w:rsidRPr="004A780C" w:rsidRDefault="00AE2115" w:rsidP="00AE2115">
            <w:pPr>
              <w:tabs>
                <w:tab w:val="right" w:leader="dot" w:pos="14390"/>
              </w:tabs>
              <w:spacing w:after="0"/>
              <w:rPr>
                <w:rFonts w:ascii="Arial" w:eastAsia="Calibri" w:hAnsi="Arial" w:cs="Arial"/>
                <w:b/>
                <w:color w:val="FFFFFF"/>
                <w:sz w:val="18"/>
                <w:szCs w:val="20"/>
              </w:rPr>
            </w:pPr>
            <w:r w:rsidRPr="004A780C">
              <w:rPr>
                <w:rFonts w:ascii="Arial" w:eastAsia="Calibri" w:hAnsi="Arial" w:cs="Arial"/>
                <w:b/>
                <w:color w:val="FFFFFF"/>
                <w:sz w:val="18"/>
                <w:szCs w:val="20"/>
              </w:rPr>
              <w:t>Primary Focus</w:t>
            </w:r>
          </w:p>
        </w:tc>
        <w:tc>
          <w:tcPr>
            <w:tcW w:w="104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56972607" w14:textId="7F9AB50E" w:rsidR="006514F1" w:rsidRDefault="006514F1" w:rsidP="00AF2104">
            <w:pPr>
              <w:numPr>
                <w:ilvl w:val="0"/>
                <w:numId w:val="20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Fully scripted deployment</w:t>
            </w:r>
          </w:p>
          <w:p w14:paraId="7DFBC03D" w14:textId="3E0AD6A7" w:rsidR="00AE2115" w:rsidRDefault="00AF2104" w:rsidP="00AF2104">
            <w:pPr>
              <w:numPr>
                <w:ilvl w:val="0"/>
                <w:numId w:val="20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Compliance with T&amp;D, division, ADG policies</w:t>
            </w:r>
          </w:p>
          <w:p w14:paraId="55458786" w14:textId="1AA56818" w:rsidR="006514F1" w:rsidRPr="006514F1" w:rsidRDefault="00174B45" w:rsidP="006514F1">
            <w:pPr>
              <w:numPr>
                <w:ilvl w:val="0"/>
                <w:numId w:val="20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 xml:space="preserve">Customized tooling to ensure </w:t>
            </w:r>
            <w:r w:rsidR="00887DB7">
              <w:rPr>
                <w:rFonts w:ascii="Arial" w:eastAsia="Calibri" w:hAnsi="Arial" w:cs="Arial"/>
                <w:sz w:val="16"/>
                <w:szCs w:val="20"/>
              </w:rPr>
              <w:t>smooth</w:t>
            </w:r>
            <w:r>
              <w:rPr>
                <w:rFonts w:ascii="Arial" w:eastAsia="Calibri" w:hAnsi="Arial" w:cs="Arial"/>
                <w:sz w:val="16"/>
                <w:szCs w:val="20"/>
              </w:rPr>
              <w:t xml:space="preserve"> deployment in dev/qa/uat/prod environments</w:t>
            </w:r>
          </w:p>
        </w:tc>
        <w:tc>
          <w:tcPr>
            <w:tcW w:w="111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6D20C41B" w14:textId="01102EC8" w:rsidR="006514F1" w:rsidRDefault="006514F1" w:rsidP="00AE2115">
            <w:pPr>
              <w:numPr>
                <w:ilvl w:val="0"/>
                <w:numId w:val="20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One push button deployment</w:t>
            </w:r>
          </w:p>
          <w:p w14:paraId="17A8D7FA" w14:textId="77777777" w:rsidR="00AE2115" w:rsidRDefault="00D348F1" w:rsidP="00AE2115">
            <w:pPr>
              <w:numPr>
                <w:ilvl w:val="0"/>
                <w:numId w:val="20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Database continuous integration</w:t>
            </w:r>
          </w:p>
          <w:p w14:paraId="6AA3FE62" w14:textId="25C84819" w:rsidR="00D348F1" w:rsidRDefault="00D348F1" w:rsidP="00AE2115">
            <w:pPr>
              <w:numPr>
                <w:ilvl w:val="0"/>
                <w:numId w:val="20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Building</w:t>
            </w:r>
            <w:r w:rsidR="0092586F">
              <w:rPr>
                <w:rFonts w:ascii="Arial" w:eastAsia="Calibri" w:hAnsi="Arial" w:cs="Arial"/>
                <w:sz w:val="16"/>
                <w:szCs w:val="20"/>
              </w:rPr>
              <w:t>/Automating</w:t>
            </w:r>
            <w:r>
              <w:rPr>
                <w:rFonts w:ascii="Arial" w:eastAsia="Calibri" w:hAnsi="Arial" w:cs="Arial"/>
                <w:sz w:val="16"/>
                <w:szCs w:val="20"/>
              </w:rPr>
              <w:t xml:space="preserve"> its own deployment pipeline</w:t>
            </w:r>
          </w:p>
          <w:p w14:paraId="24E7563F" w14:textId="77777777" w:rsidR="0092586F" w:rsidRDefault="0092586F" w:rsidP="0092586F">
            <w:pPr>
              <w:numPr>
                <w:ilvl w:val="0"/>
                <w:numId w:val="20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 xml:space="preserve">Creating automated </w:t>
            </w:r>
            <w:r w:rsidR="0042190E">
              <w:rPr>
                <w:rFonts w:ascii="Arial" w:eastAsia="Calibri" w:hAnsi="Arial" w:cs="Arial"/>
                <w:sz w:val="16"/>
                <w:szCs w:val="20"/>
              </w:rPr>
              <w:t xml:space="preserve">reusable </w:t>
            </w:r>
            <w:r>
              <w:rPr>
                <w:rFonts w:ascii="Arial" w:eastAsia="Calibri" w:hAnsi="Arial" w:cs="Arial"/>
                <w:sz w:val="16"/>
                <w:szCs w:val="20"/>
              </w:rPr>
              <w:t>test suits through collaboration between developer and QA</w:t>
            </w:r>
          </w:p>
          <w:p w14:paraId="15D0CEF9" w14:textId="1397034A" w:rsidR="006514F1" w:rsidRPr="004A780C" w:rsidRDefault="006514F1" w:rsidP="006514F1">
            <w:pPr>
              <w:tabs>
                <w:tab w:val="right" w:leader="dot" w:pos="14390"/>
              </w:tabs>
              <w:spacing w:after="0" w:line="276" w:lineRule="auto"/>
              <w:rPr>
                <w:rFonts w:ascii="Arial" w:eastAsia="Calibri" w:hAnsi="Arial" w:cs="Arial"/>
                <w:sz w:val="16"/>
                <w:szCs w:val="20"/>
              </w:rPr>
            </w:pPr>
          </w:p>
        </w:tc>
        <w:tc>
          <w:tcPr>
            <w:tcW w:w="108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</w:tcPr>
          <w:p w14:paraId="44ED2180" w14:textId="188FB3DE" w:rsidR="006514F1" w:rsidRPr="006514F1" w:rsidRDefault="006514F1" w:rsidP="006514F1">
            <w:pPr>
              <w:numPr>
                <w:ilvl w:val="0"/>
                <w:numId w:val="20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Creating clear quality gate for each deployment stage</w:t>
            </w:r>
          </w:p>
          <w:p w14:paraId="16D8D4E2" w14:textId="35206557" w:rsidR="006514F1" w:rsidRDefault="006514F1" w:rsidP="00AE2115">
            <w:pPr>
              <w:numPr>
                <w:ilvl w:val="0"/>
                <w:numId w:val="20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Automated deployment</w:t>
            </w:r>
            <w:r w:rsidR="000A5D30">
              <w:rPr>
                <w:rFonts w:ascii="Arial" w:eastAsia="Calibri" w:hAnsi="Arial" w:cs="Arial"/>
                <w:sz w:val="16"/>
                <w:szCs w:val="20"/>
              </w:rPr>
              <w:t xml:space="preserve"> to production</w:t>
            </w:r>
            <w:r>
              <w:rPr>
                <w:rFonts w:ascii="Arial" w:eastAsia="Calibri" w:hAnsi="Arial" w:cs="Arial"/>
                <w:sz w:val="16"/>
                <w:szCs w:val="20"/>
              </w:rPr>
              <w:t xml:space="preserve"> after passing quality gate</w:t>
            </w:r>
          </w:p>
          <w:p w14:paraId="49D4F947" w14:textId="77777777" w:rsidR="00AE2115" w:rsidRDefault="00D348F1" w:rsidP="00AE2115">
            <w:pPr>
              <w:numPr>
                <w:ilvl w:val="0"/>
                <w:numId w:val="20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Optimizing deployment pipeline</w:t>
            </w:r>
          </w:p>
          <w:p w14:paraId="09DE8390" w14:textId="3F065447" w:rsidR="0092586F" w:rsidRPr="004A780C" w:rsidRDefault="0056474D" w:rsidP="0025686B">
            <w:pPr>
              <w:numPr>
                <w:ilvl w:val="0"/>
                <w:numId w:val="20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 xml:space="preserve">Architecture changes with continuous deployment </w:t>
            </w:r>
            <w:r w:rsidR="0025686B">
              <w:rPr>
                <w:rFonts w:ascii="Arial" w:eastAsia="Calibri" w:hAnsi="Arial" w:cs="Arial"/>
                <w:sz w:val="16"/>
                <w:szCs w:val="20"/>
              </w:rPr>
              <w:t>in consideration</w:t>
            </w:r>
            <w:r w:rsidR="0042190E">
              <w:rPr>
                <w:rFonts w:ascii="Arial" w:eastAsia="Calibri" w:hAnsi="Arial" w:cs="Arial"/>
                <w:sz w:val="16"/>
                <w:szCs w:val="20"/>
              </w:rPr>
              <w:t xml:space="preserve"> </w:t>
            </w:r>
          </w:p>
        </w:tc>
        <w:tc>
          <w:tcPr>
            <w:tcW w:w="108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5BF411B4" w14:textId="77777777" w:rsidR="006514F1" w:rsidRDefault="006514F1" w:rsidP="00CD59A6">
            <w:pPr>
              <w:numPr>
                <w:ilvl w:val="0"/>
                <w:numId w:val="20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Zero downtime deployment</w:t>
            </w:r>
          </w:p>
          <w:p w14:paraId="3D582039" w14:textId="3A8FE983" w:rsidR="006514F1" w:rsidRDefault="006514F1" w:rsidP="00CD59A6">
            <w:pPr>
              <w:numPr>
                <w:ilvl w:val="0"/>
                <w:numId w:val="20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Roll forward/back is automated tested</w:t>
            </w:r>
          </w:p>
          <w:p w14:paraId="499560DF" w14:textId="21FDC9E1" w:rsidR="00AE2115" w:rsidRDefault="00CD59A6" w:rsidP="00CD59A6">
            <w:pPr>
              <w:numPr>
                <w:ilvl w:val="0"/>
                <w:numId w:val="20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 xml:space="preserve">Visualized </w:t>
            </w:r>
            <w:r w:rsidR="00062DB4">
              <w:rPr>
                <w:rFonts w:ascii="Arial" w:eastAsia="Calibri" w:hAnsi="Arial" w:cs="Arial"/>
                <w:sz w:val="16"/>
                <w:szCs w:val="20"/>
              </w:rPr>
              <w:t xml:space="preserve">real-time </w:t>
            </w:r>
            <w:r w:rsidR="00974538">
              <w:rPr>
                <w:rFonts w:ascii="Arial" w:eastAsia="Calibri" w:hAnsi="Arial" w:cs="Arial"/>
                <w:sz w:val="16"/>
                <w:szCs w:val="20"/>
              </w:rPr>
              <w:t xml:space="preserve">monitoring </w:t>
            </w:r>
            <w:r>
              <w:rPr>
                <w:rFonts w:ascii="Arial" w:eastAsia="Calibri" w:hAnsi="Arial" w:cs="Arial"/>
                <w:sz w:val="16"/>
                <w:szCs w:val="20"/>
              </w:rPr>
              <w:t xml:space="preserve">dashboard </w:t>
            </w:r>
            <w:r w:rsidR="00974538">
              <w:rPr>
                <w:rFonts w:ascii="Arial" w:eastAsia="Calibri" w:hAnsi="Arial" w:cs="Arial"/>
                <w:sz w:val="16"/>
                <w:szCs w:val="20"/>
              </w:rPr>
              <w:t xml:space="preserve">of deployment activities </w:t>
            </w:r>
            <w:r>
              <w:rPr>
                <w:rFonts w:ascii="Arial" w:eastAsia="Calibri" w:hAnsi="Arial" w:cs="Arial"/>
                <w:sz w:val="16"/>
                <w:szCs w:val="20"/>
              </w:rPr>
              <w:t>fo</w:t>
            </w:r>
            <w:r w:rsidR="00974538">
              <w:rPr>
                <w:rFonts w:ascii="Arial" w:eastAsia="Calibri" w:hAnsi="Arial" w:cs="Arial"/>
                <w:sz w:val="16"/>
                <w:szCs w:val="20"/>
              </w:rPr>
              <w:t>r stakeholder</w:t>
            </w:r>
          </w:p>
          <w:p w14:paraId="3CB47140" w14:textId="16146894" w:rsidR="0056474D" w:rsidRPr="00974538" w:rsidRDefault="0056474D" w:rsidP="00974538">
            <w:pPr>
              <w:numPr>
                <w:ilvl w:val="0"/>
                <w:numId w:val="20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 xml:space="preserve">Measureable metrics to help dev/user make </w:t>
            </w:r>
            <w:r w:rsidR="00631B8C">
              <w:rPr>
                <w:rFonts w:ascii="Arial" w:eastAsia="Calibri" w:hAnsi="Arial" w:cs="Arial"/>
                <w:sz w:val="16"/>
                <w:szCs w:val="20"/>
              </w:rPr>
              <w:t>IT investment</w:t>
            </w:r>
            <w:r>
              <w:rPr>
                <w:rFonts w:ascii="Arial" w:eastAsia="Calibri" w:hAnsi="Arial" w:cs="Arial"/>
                <w:sz w:val="16"/>
                <w:szCs w:val="20"/>
              </w:rPr>
              <w:t xml:space="preserve"> decision</w:t>
            </w:r>
          </w:p>
        </w:tc>
      </w:tr>
      <w:tr w:rsidR="006514F1" w:rsidRPr="004A780C" w14:paraId="50B3C682" w14:textId="77777777" w:rsidTr="00E418CF">
        <w:tc>
          <w:tcPr>
            <w:tcW w:w="66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6E357D1" w14:textId="78D911E1" w:rsidR="00AE2115" w:rsidRPr="004A780C" w:rsidRDefault="00AF2104" w:rsidP="00AE2115">
            <w:pPr>
              <w:tabs>
                <w:tab w:val="right" w:leader="dot" w:pos="14390"/>
              </w:tabs>
              <w:spacing w:after="0"/>
              <w:rPr>
                <w:rFonts w:ascii="Arial" w:eastAsia="Calibri" w:hAnsi="Arial" w:cs="Arial"/>
                <w:b/>
                <w:color w:val="FFFFFF"/>
                <w:sz w:val="18"/>
                <w:szCs w:val="20"/>
              </w:rPr>
            </w:pPr>
            <w:r>
              <w:rPr>
                <w:rFonts w:ascii="Arial" w:eastAsia="Calibri" w:hAnsi="Arial" w:cs="Arial"/>
                <w:b/>
                <w:color w:val="FFFFFF"/>
                <w:sz w:val="18"/>
                <w:szCs w:val="20"/>
              </w:rPr>
              <w:t>Commit Stage</w:t>
            </w:r>
          </w:p>
        </w:tc>
        <w:tc>
          <w:tcPr>
            <w:tcW w:w="104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5FD08403" w14:textId="77777777" w:rsidR="00AE2115" w:rsidRDefault="00DA64CA" w:rsidP="00AE2115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Codes are maintained in firm approved version control repository</w:t>
            </w:r>
          </w:p>
          <w:p w14:paraId="27466866" w14:textId="531FE3B3" w:rsidR="00887DB7" w:rsidRDefault="00887DB7" w:rsidP="00AE2115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Codes are peer reviewed before checkin</w:t>
            </w:r>
          </w:p>
          <w:p w14:paraId="5290B4CB" w14:textId="2EBA8C34" w:rsidR="00E418CF" w:rsidRDefault="00E418CF" w:rsidP="00AE2115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Develop on release branch and merge after release</w:t>
            </w:r>
          </w:p>
          <w:p w14:paraId="256E2F9E" w14:textId="7AA0A735" w:rsidR="00DA64CA" w:rsidRPr="004A780C" w:rsidRDefault="00DA64CA" w:rsidP="00AE2115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Sufficient unit testing to ensure code quality</w:t>
            </w:r>
          </w:p>
        </w:tc>
        <w:tc>
          <w:tcPr>
            <w:tcW w:w="111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58983D4D" w14:textId="77777777" w:rsidR="00AE2115" w:rsidRDefault="0092586F" w:rsidP="00AE2115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Database changes are scripted and put into version control</w:t>
            </w:r>
          </w:p>
          <w:p w14:paraId="07546796" w14:textId="71E7E11C" w:rsidR="00AF0A4A" w:rsidRPr="003F40BD" w:rsidRDefault="00AF0A4A" w:rsidP="003F40BD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Master/trunk are always releasable (no hard requirement on release branch)</w:t>
            </w:r>
          </w:p>
        </w:tc>
        <w:tc>
          <w:tcPr>
            <w:tcW w:w="108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</w:tcPr>
          <w:p w14:paraId="3411C39D" w14:textId="77777777" w:rsidR="00AE2115" w:rsidRDefault="00AF0A4A" w:rsidP="00AE2115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Every code checkin that pass deployment pipeline is releasable</w:t>
            </w:r>
          </w:p>
          <w:p w14:paraId="4FA0680C" w14:textId="235BB801" w:rsidR="00C16815" w:rsidRPr="004A780C" w:rsidRDefault="005477D2" w:rsidP="00CC0A21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Deployment pipeline automatically rejects changes that break quality gates</w:t>
            </w:r>
          </w:p>
        </w:tc>
        <w:tc>
          <w:tcPr>
            <w:tcW w:w="108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5F639C8A" w14:textId="7991CDBE" w:rsidR="00AE2115" w:rsidRDefault="00956F3D" w:rsidP="00956F3D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 xml:space="preserve">Cross function team work together to define work item and </w:t>
            </w:r>
            <w:r w:rsidR="003744B3">
              <w:rPr>
                <w:rFonts w:ascii="Arial" w:eastAsia="Calibri" w:hAnsi="Arial" w:cs="Arial"/>
                <w:sz w:val="16"/>
                <w:szCs w:val="20"/>
              </w:rPr>
              <w:t>how to realize</w:t>
            </w:r>
            <w:r>
              <w:rPr>
                <w:rFonts w:ascii="Arial" w:eastAsia="Calibri" w:hAnsi="Arial" w:cs="Arial"/>
                <w:sz w:val="16"/>
                <w:szCs w:val="20"/>
              </w:rPr>
              <w:t xml:space="preserve"> business values</w:t>
            </w:r>
          </w:p>
          <w:p w14:paraId="19D2DD07" w14:textId="3481202F" w:rsidR="00A91EA3" w:rsidRDefault="00A91EA3" w:rsidP="00956F3D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Developer productivity is measured via statistics</w:t>
            </w:r>
          </w:p>
          <w:p w14:paraId="1CF3D15E" w14:textId="08F5F924" w:rsidR="00956F3D" w:rsidRPr="004A780C" w:rsidRDefault="00956F3D" w:rsidP="00A91EA3">
            <w:pPr>
              <w:tabs>
                <w:tab w:val="right" w:leader="dot" w:pos="14390"/>
              </w:tabs>
              <w:spacing w:after="0" w:line="276" w:lineRule="auto"/>
              <w:ind w:left="18"/>
              <w:rPr>
                <w:rFonts w:ascii="Arial" w:eastAsia="Calibri" w:hAnsi="Arial" w:cs="Arial"/>
                <w:sz w:val="16"/>
                <w:szCs w:val="20"/>
              </w:rPr>
            </w:pPr>
          </w:p>
        </w:tc>
      </w:tr>
      <w:tr w:rsidR="006514F1" w:rsidRPr="004A780C" w14:paraId="51BC5849" w14:textId="77777777" w:rsidTr="00E418CF">
        <w:tc>
          <w:tcPr>
            <w:tcW w:w="66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FD48F22" w14:textId="3502ECAF" w:rsidR="00AF2104" w:rsidRDefault="00AF2104" w:rsidP="00AE2115">
            <w:pPr>
              <w:tabs>
                <w:tab w:val="right" w:leader="dot" w:pos="14390"/>
              </w:tabs>
              <w:spacing w:after="0"/>
              <w:rPr>
                <w:rFonts w:ascii="Arial" w:eastAsia="Calibri" w:hAnsi="Arial" w:cs="Arial"/>
                <w:b/>
                <w:color w:val="FFFFFF"/>
                <w:sz w:val="18"/>
                <w:szCs w:val="20"/>
              </w:rPr>
            </w:pPr>
            <w:r>
              <w:rPr>
                <w:rFonts w:ascii="Arial" w:eastAsia="Calibri" w:hAnsi="Arial" w:cs="Arial"/>
                <w:b/>
                <w:color w:val="FFFFFF"/>
                <w:sz w:val="18"/>
                <w:szCs w:val="20"/>
              </w:rPr>
              <w:t>Build Stage</w:t>
            </w:r>
          </w:p>
        </w:tc>
        <w:tc>
          <w:tcPr>
            <w:tcW w:w="104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8EFAAFF" w14:textId="640FC336" w:rsidR="00AF2104" w:rsidRDefault="00887DB7" w:rsidP="00AE2115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 xml:space="preserve">Train adoption compliance with T&amp;D </w:t>
            </w:r>
            <w:r w:rsidR="00A90FE2">
              <w:rPr>
                <w:rFonts w:ascii="Arial" w:eastAsia="Calibri" w:hAnsi="Arial" w:cs="Arial"/>
                <w:sz w:val="16"/>
                <w:szCs w:val="20"/>
              </w:rPr>
              <w:t>policy</w:t>
            </w:r>
          </w:p>
          <w:p w14:paraId="09BDE497" w14:textId="77777777" w:rsidR="00887DB7" w:rsidRDefault="00887DB7" w:rsidP="00AE2115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Automated unit tests</w:t>
            </w:r>
          </w:p>
          <w:p w14:paraId="5883F3BA" w14:textId="2A81A0DD" w:rsidR="00887DB7" w:rsidRPr="004A780C" w:rsidRDefault="00A90FE2" w:rsidP="00AE2115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Clearly defined quality gates for</w:t>
            </w:r>
            <w:r w:rsidR="00C2312B">
              <w:rPr>
                <w:rFonts w:ascii="Arial" w:eastAsia="Calibri" w:hAnsi="Arial" w:cs="Arial"/>
                <w:sz w:val="16"/>
                <w:szCs w:val="20"/>
              </w:rPr>
              <w:t xml:space="preserve"> code coverage ratio, security analysis</w:t>
            </w:r>
          </w:p>
        </w:tc>
        <w:tc>
          <w:tcPr>
            <w:tcW w:w="111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B0CBE89" w14:textId="151AD09F" w:rsidR="008F670D" w:rsidRPr="008F670D" w:rsidRDefault="008F670D" w:rsidP="008F670D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Apply database continuous integration</w:t>
            </w:r>
          </w:p>
          <w:p w14:paraId="592A0162" w14:textId="13F496A7" w:rsidR="003F40BD" w:rsidRPr="008F670D" w:rsidRDefault="003F40BD" w:rsidP="008F670D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Developers build automated functional tests</w:t>
            </w:r>
          </w:p>
        </w:tc>
        <w:tc>
          <w:tcPr>
            <w:tcW w:w="108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</w:tcPr>
          <w:p w14:paraId="206809C8" w14:textId="77777777" w:rsidR="00AF2104" w:rsidRDefault="00E61242" w:rsidP="00AE2115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Build once and deployable anywhere</w:t>
            </w:r>
          </w:p>
          <w:p w14:paraId="6C898FA9" w14:textId="77777777" w:rsidR="00E61242" w:rsidRDefault="00E61242" w:rsidP="00AE2115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Standard build process across teams</w:t>
            </w:r>
            <w:r w:rsidR="004162DF">
              <w:rPr>
                <w:rFonts w:ascii="Arial" w:eastAsia="Calibri" w:hAnsi="Arial" w:cs="Arial"/>
                <w:sz w:val="16"/>
                <w:szCs w:val="20"/>
              </w:rPr>
              <w:t>, environments</w:t>
            </w:r>
          </w:p>
          <w:p w14:paraId="3B83EC23" w14:textId="65FBB802" w:rsidR="00CE17B3" w:rsidRPr="004A780C" w:rsidRDefault="00CE17B3" w:rsidP="00AE2115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Configuration management as first-class citizens available through entire lifecycle</w:t>
            </w:r>
          </w:p>
        </w:tc>
        <w:tc>
          <w:tcPr>
            <w:tcW w:w="108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CDB7712" w14:textId="77777777" w:rsidR="00AF2104" w:rsidRDefault="00642E07" w:rsidP="00642E07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Automatic collected build metrics to visualize delivery quality trending and bottleneck</w:t>
            </w:r>
          </w:p>
          <w:p w14:paraId="42CB84AA" w14:textId="77777777" w:rsidR="00642E07" w:rsidRDefault="00E61242" w:rsidP="00E61242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Create deployable container</w:t>
            </w:r>
          </w:p>
          <w:p w14:paraId="4F06C4E5" w14:textId="1940CED3" w:rsidR="006303D7" w:rsidRPr="004A780C" w:rsidRDefault="006303D7" w:rsidP="00E61242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Automated tests at all level</w:t>
            </w:r>
            <w:bookmarkStart w:id="0" w:name="_GoBack"/>
            <w:bookmarkEnd w:id="0"/>
          </w:p>
        </w:tc>
      </w:tr>
      <w:tr w:rsidR="006514F1" w:rsidRPr="004A780C" w14:paraId="1FD496E8" w14:textId="77777777" w:rsidTr="00E418CF">
        <w:tc>
          <w:tcPr>
            <w:tcW w:w="66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834A5FC" w14:textId="524BFCBF" w:rsidR="00AF2104" w:rsidRDefault="00AF2104" w:rsidP="00AE2115">
            <w:pPr>
              <w:tabs>
                <w:tab w:val="right" w:leader="dot" w:pos="14390"/>
              </w:tabs>
              <w:spacing w:after="0"/>
              <w:rPr>
                <w:rFonts w:ascii="Arial" w:eastAsia="Calibri" w:hAnsi="Arial" w:cs="Arial"/>
                <w:b/>
                <w:color w:val="FFFFFF"/>
                <w:sz w:val="18"/>
                <w:szCs w:val="20"/>
              </w:rPr>
            </w:pPr>
            <w:r>
              <w:rPr>
                <w:rFonts w:ascii="Arial" w:eastAsia="Calibri" w:hAnsi="Arial" w:cs="Arial"/>
                <w:b/>
                <w:color w:val="FFFFFF"/>
                <w:sz w:val="18"/>
                <w:szCs w:val="20"/>
              </w:rPr>
              <w:t>Release Stage</w:t>
            </w:r>
          </w:p>
        </w:tc>
        <w:tc>
          <w:tcPr>
            <w:tcW w:w="104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661F2AC" w14:textId="77777777" w:rsidR="00C2312B" w:rsidRDefault="00C2312B" w:rsidP="00C2312B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Train adoption compliance with T&amp;D policy</w:t>
            </w:r>
          </w:p>
          <w:p w14:paraId="36D07EA7" w14:textId="142DB1A0" w:rsidR="00C72AD7" w:rsidRPr="00C2312B" w:rsidRDefault="00C72AD7" w:rsidP="00C72AD7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 xml:space="preserve">Manual environment provisioning </w:t>
            </w:r>
          </w:p>
        </w:tc>
        <w:tc>
          <w:tcPr>
            <w:tcW w:w="111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DE168D2" w14:textId="6FA82E1C" w:rsidR="00953684" w:rsidRDefault="00062DB4" w:rsidP="00AE2115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 xml:space="preserve">Close-to-production environment </w:t>
            </w:r>
            <w:r w:rsidR="00953684">
              <w:rPr>
                <w:rFonts w:ascii="Arial" w:eastAsia="Calibri" w:hAnsi="Arial" w:cs="Arial"/>
                <w:sz w:val="16"/>
                <w:szCs w:val="20"/>
              </w:rPr>
              <w:t>is provisioned from codes</w:t>
            </w:r>
          </w:p>
          <w:p w14:paraId="779798CB" w14:textId="0C6CA8D1" w:rsidR="00C72AD7" w:rsidRPr="004A780C" w:rsidRDefault="00C72AD7" w:rsidP="00062DB4">
            <w:pPr>
              <w:tabs>
                <w:tab w:val="right" w:leader="dot" w:pos="14390"/>
              </w:tabs>
              <w:spacing w:after="0" w:line="276" w:lineRule="auto"/>
              <w:ind w:left="18"/>
              <w:rPr>
                <w:rFonts w:ascii="Arial" w:eastAsia="Calibri" w:hAnsi="Arial" w:cs="Arial"/>
                <w:sz w:val="16"/>
                <w:szCs w:val="20"/>
              </w:rPr>
            </w:pPr>
          </w:p>
        </w:tc>
        <w:tc>
          <w:tcPr>
            <w:tcW w:w="108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</w:tcPr>
          <w:p w14:paraId="6ED8F5A2" w14:textId="77777777" w:rsidR="00AF2104" w:rsidRDefault="00A443DD" w:rsidP="00AE2115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Automated production-like environment provisioning across deployment pipeline</w:t>
            </w:r>
          </w:p>
          <w:p w14:paraId="14543A7F" w14:textId="77777777" w:rsidR="00027F2C" w:rsidRDefault="00027F2C" w:rsidP="00027F2C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Fully automated regression testing suits</w:t>
            </w:r>
          </w:p>
          <w:p w14:paraId="0DCD9292" w14:textId="15E25766" w:rsidR="00027F2C" w:rsidRPr="004A780C" w:rsidRDefault="00027F2C" w:rsidP="00027F2C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Fully automated performance testing suits</w:t>
            </w:r>
          </w:p>
        </w:tc>
        <w:tc>
          <w:tcPr>
            <w:tcW w:w="108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719DE4F" w14:textId="77777777" w:rsidR="00AF2104" w:rsidRDefault="00C3521B" w:rsidP="00C3521B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Decouple</w:t>
            </w:r>
            <w:r w:rsidR="008F670D">
              <w:rPr>
                <w:rFonts w:ascii="Arial" w:eastAsia="Calibri" w:hAnsi="Arial" w:cs="Arial"/>
                <w:sz w:val="16"/>
                <w:szCs w:val="20"/>
              </w:rPr>
              <w:t xml:space="preserve"> release from deployment</w:t>
            </w:r>
            <w:r>
              <w:rPr>
                <w:rFonts w:ascii="Arial" w:eastAsia="Calibri" w:hAnsi="Arial" w:cs="Arial"/>
                <w:sz w:val="16"/>
                <w:szCs w:val="20"/>
              </w:rPr>
              <w:t xml:space="preserve"> with architecture support</w:t>
            </w:r>
          </w:p>
          <w:p w14:paraId="6202BA16" w14:textId="61C04A7F" w:rsidR="00B57229" w:rsidRDefault="00B57229" w:rsidP="00C3521B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 xml:space="preserve">Non functional requirements are </w:t>
            </w:r>
            <w:r w:rsidR="00ED6D17">
              <w:rPr>
                <w:rFonts w:ascii="Arial" w:eastAsia="Calibri" w:hAnsi="Arial" w:cs="Arial"/>
                <w:sz w:val="16"/>
                <w:szCs w:val="20"/>
              </w:rPr>
              <w:t xml:space="preserve">defined and </w:t>
            </w:r>
            <w:r>
              <w:rPr>
                <w:rFonts w:ascii="Arial" w:eastAsia="Calibri" w:hAnsi="Arial" w:cs="Arial"/>
                <w:sz w:val="16"/>
                <w:szCs w:val="20"/>
              </w:rPr>
              <w:t>automatically measured</w:t>
            </w:r>
          </w:p>
          <w:p w14:paraId="227C9108" w14:textId="7AB11905" w:rsidR="00C3521B" w:rsidRPr="004A780C" w:rsidRDefault="00C3521B" w:rsidP="00A23A21">
            <w:pPr>
              <w:tabs>
                <w:tab w:val="right" w:leader="dot" w:pos="14390"/>
              </w:tabs>
              <w:spacing w:after="0" w:line="276" w:lineRule="auto"/>
              <w:ind w:left="18"/>
              <w:rPr>
                <w:rFonts w:ascii="Arial" w:eastAsia="Calibri" w:hAnsi="Arial" w:cs="Arial"/>
                <w:sz w:val="16"/>
                <w:szCs w:val="20"/>
              </w:rPr>
            </w:pPr>
          </w:p>
        </w:tc>
      </w:tr>
      <w:tr w:rsidR="006514F1" w:rsidRPr="004A780C" w14:paraId="4410D922" w14:textId="77777777" w:rsidTr="00E418CF">
        <w:tc>
          <w:tcPr>
            <w:tcW w:w="66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ABC41D5" w14:textId="36726287" w:rsidR="00AF2104" w:rsidRDefault="00AF2104" w:rsidP="00AE2115">
            <w:pPr>
              <w:tabs>
                <w:tab w:val="right" w:leader="dot" w:pos="14390"/>
              </w:tabs>
              <w:spacing w:after="0"/>
              <w:rPr>
                <w:rFonts w:ascii="Arial" w:eastAsia="Calibri" w:hAnsi="Arial" w:cs="Arial"/>
                <w:b/>
                <w:color w:val="FFFFFF"/>
                <w:sz w:val="18"/>
                <w:szCs w:val="20"/>
              </w:rPr>
            </w:pPr>
            <w:r>
              <w:rPr>
                <w:rFonts w:ascii="Arial" w:eastAsia="Calibri" w:hAnsi="Arial" w:cs="Arial"/>
                <w:b/>
                <w:color w:val="FFFFFF"/>
                <w:sz w:val="18"/>
                <w:szCs w:val="20"/>
              </w:rPr>
              <w:t>Deploy Stage</w:t>
            </w:r>
          </w:p>
        </w:tc>
        <w:tc>
          <w:tcPr>
            <w:tcW w:w="104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F925195" w14:textId="601E3861" w:rsidR="00AF2104" w:rsidRDefault="00C2312B" w:rsidP="00AE2115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Customized scripts</w:t>
            </w:r>
            <w:r w:rsidR="008404EE">
              <w:rPr>
                <w:rFonts w:ascii="Arial" w:eastAsia="Calibri" w:hAnsi="Arial" w:cs="Arial"/>
                <w:sz w:val="16"/>
                <w:szCs w:val="20"/>
              </w:rPr>
              <w:t xml:space="preserve"> for automated deployment, but still a large portion of deployment activities are done manually</w:t>
            </w:r>
          </w:p>
          <w:p w14:paraId="485A6CFC" w14:textId="05F8FE17" w:rsidR="00E418CF" w:rsidRDefault="00E418CF" w:rsidP="00E418CF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None or limited automated functional tests</w:t>
            </w:r>
          </w:p>
          <w:p w14:paraId="6336558E" w14:textId="52731B8C" w:rsidR="00E418CF" w:rsidRPr="004A780C" w:rsidRDefault="00E418CF" w:rsidP="00E418CF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 xml:space="preserve">None or limited automated roll </w:t>
            </w:r>
            <w:r>
              <w:rPr>
                <w:rFonts w:ascii="Arial" w:eastAsia="Calibri" w:hAnsi="Arial" w:cs="Arial"/>
                <w:sz w:val="16"/>
                <w:szCs w:val="20"/>
              </w:rPr>
              <w:lastRenderedPageBreak/>
              <w:t>backward/forward</w:t>
            </w:r>
            <w:r w:rsidR="00AF0A4A">
              <w:rPr>
                <w:rFonts w:ascii="Arial" w:eastAsia="Calibri" w:hAnsi="Arial" w:cs="Arial"/>
                <w:sz w:val="16"/>
                <w:szCs w:val="20"/>
              </w:rPr>
              <w:t xml:space="preserve"> capabilities</w:t>
            </w:r>
          </w:p>
        </w:tc>
        <w:tc>
          <w:tcPr>
            <w:tcW w:w="111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D0589BA" w14:textId="77777777" w:rsidR="00AF2104" w:rsidRDefault="00A443DD" w:rsidP="00AE2115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lastRenderedPageBreak/>
              <w:t>Fully automated deployment using scripting</w:t>
            </w:r>
          </w:p>
          <w:p w14:paraId="7F751C4E" w14:textId="47926FF7" w:rsidR="00A443DD" w:rsidRDefault="00A443DD" w:rsidP="00AE2115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 xml:space="preserve">QA team collaborates with development team to build automated </w:t>
            </w:r>
            <w:r w:rsidR="00805EB5">
              <w:rPr>
                <w:rFonts w:ascii="Arial" w:eastAsia="Calibri" w:hAnsi="Arial" w:cs="Arial"/>
                <w:sz w:val="16"/>
                <w:szCs w:val="20"/>
              </w:rPr>
              <w:t>reusable functional test</w:t>
            </w:r>
            <w:r w:rsidR="005477D2">
              <w:rPr>
                <w:rFonts w:ascii="Arial" w:eastAsia="Calibri" w:hAnsi="Arial" w:cs="Arial"/>
                <w:sz w:val="16"/>
                <w:szCs w:val="20"/>
              </w:rPr>
              <w:t>ing</w:t>
            </w:r>
            <w:r w:rsidR="00805EB5">
              <w:rPr>
                <w:rFonts w:ascii="Arial" w:eastAsia="Calibri" w:hAnsi="Arial" w:cs="Arial"/>
                <w:sz w:val="16"/>
                <w:szCs w:val="20"/>
              </w:rPr>
              <w:t xml:space="preserve"> suits</w:t>
            </w:r>
          </w:p>
          <w:p w14:paraId="367D05DF" w14:textId="52DF1C21" w:rsidR="00805EB5" w:rsidRPr="004A780C" w:rsidRDefault="00805EB5" w:rsidP="005477D2">
            <w:pPr>
              <w:tabs>
                <w:tab w:val="right" w:leader="dot" w:pos="14390"/>
              </w:tabs>
              <w:spacing w:after="0" w:line="276" w:lineRule="auto"/>
              <w:rPr>
                <w:rFonts w:ascii="Arial" w:eastAsia="Calibri" w:hAnsi="Arial" w:cs="Arial"/>
                <w:sz w:val="16"/>
                <w:szCs w:val="20"/>
              </w:rPr>
            </w:pPr>
          </w:p>
        </w:tc>
        <w:tc>
          <w:tcPr>
            <w:tcW w:w="108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</w:tcPr>
          <w:p w14:paraId="745AF0E1" w14:textId="77777777" w:rsidR="00027F2C" w:rsidRDefault="00027F2C" w:rsidP="00AE2115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 xml:space="preserve"> </w:t>
            </w:r>
            <w:r w:rsidR="005477D2">
              <w:rPr>
                <w:rFonts w:ascii="Arial" w:eastAsia="Calibri" w:hAnsi="Arial" w:cs="Arial"/>
                <w:sz w:val="16"/>
                <w:szCs w:val="20"/>
              </w:rPr>
              <w:t>QA team focus on building automated reusable testing suits</w:t>
            </w:r>
          </w:p>
          <w:p w14:paraId="75571B51" w14:textId="176A8EFF" w:rsidR="006924E5" w:rsidRPr="006924E5" w:rsidRDefault="005B1CB1" w:rsidP="006924E5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None or limited manual verification steps required post turnover as majority of verification are automated</w:t>
            </w:r>
          </w:p>
        </w:tc>
        <w:tc>
          <w:tcPr>
            <w:tcW w:w="108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8C96461" w14:textId="77777777" w:rsidR="00AF2104" w:rsidRDefault="00CC0A21" w:rsidP="00CC0A21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Feature gate to enable/disable functionalities</w:t>
            </w:r>
          </w:p>
          <w:p w14:paraId="446BD94A" w14:textId="77777777" w:rsidR="00CC0A21" w:rsidRDefault="00CC0A21" w:rsidP="00CC0A21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Run time configuration to change application behavior without down time</w:t>
            </w:r>
          </w:p>
          <w:p w14:paraId="41514178" w14:textId="77777777" w:rsidR="00CC0A21" w:rsidRDefault="00CC0A21" w:rsidP="00CC0A21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Zero downtime deployment using dark launch, blue-green deployment</w:t>
            </w:r>
          </w:p>
          <w:p w14:paraId="29BFF46E" w14:textId="53E94F0D" w:rsidR="00CC0A21" w:rsidRPr="004A780C" w:rsidRDefault="00CC0A21" w:rsidP="00CC0A21">
            <w:pPr>
              <w:numPr>
                <w:ilvl w:val="0"/>
                <w:numId w:val="21"/>
              </w:numPr>
              <w:tabs>
                <w:tab w:val="num" w:pos="198"/>
                <w:tab w:val="right" w:leader="dot" w:pos="14390"/>
              </w:tabs>
              <w:spacing w:after="0" w:line="276" w:lineRule="auto"/>
              <w:ind w:left="198" w:hanging="180"/>
              <w:rPr>
                <w:rFonts w:ascii="Arial" w:eastAsia="Calibri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lastRenderedPageBreak/>
              <w:t>Systems are forward/backward compatible by design</w:t>
            </w:r>
          </w:p>
        </w:tc>
      </w:tr>
    </w:tbl>
    <w:p w14:paraId="77940EE7" w14:textId="7410AB48" w:rsidR="00AE2115" w:rsidRDefault="00AE2115" w:rsidP="00AE2115">
      <w:pPr>
        <w:pStyle w:val="NoSpacing"/>
      </w:pPr>
    </w:p>
    <w:p w14:paraId="7814E159" w14:textId="77777777" w:rsidR="009D6188" w:rsidRDefault="009D6188" w:rsidP="00AE2115">
      <w:pPr>
        <w:pStyle w:val="NoSpacing"/>
      </w:pPr>
    </w:p>
    <w:p w14:paraId="76152777" w14:textId="49FE9F23" w:rsidR="009D6188" w:rsidRDefault="009D6188" w:rsidP="009D6188">
      <w:pPr>
        <w:widowControl w:val="0"/>
        <w:autoSpaceDE w:val="0"/>
        <w:autoSpaceDN w:val="0"/>
        <w:adjustRightInd w:val="0"/>
        <w:spacing w:before="160" w:after="16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noProof/>
          <w:color w:val="353535"/>
          <w:sz w:val="24"/>
          <w:szCs w:val="24"/>
        </w:rPr>
        <w:drawing>
          <wp:inline distT="0" distB="0" distL="0" distR="0" wp14:anchorId="0AB5D27E" wp14:editId="0AD1DE2D">
            <wp:extent cx="5880735" cy="299455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181" cy="3006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609A5" w14:textId="351B7776" w:rsidR="009D6188" w:rsidRDefault="009D6188" w:rsidP="009D6188">
      <w:pPr>
        <w:pStyle w:val="NoSpacing"/>
      </w:pPr>
      <w:r>
        <w:rPr>
          <w:rFonts w:ascii="Helvetica" w:hAnsi="Helvetica" w:cs="Helvetica"/>
          <w:noProof/>
          <w:color w:val="353535"/>
          <w:sz w:val="24"/>
          <w:szCs w:val="24"/>
        </w:rPr>
        <w:drawing>
          <wp:inline distT="0" distB="0" distL="0" distR="0" wp14:anchorId="7C58CF49" wp14:editId="77C9E18B">
            <wp:extent cx="5803900" cy="39734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931" cy="3986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E76F4" w14:textId="77777777" w:rsidR="009D6188" w:rsidRDefault="009D6188" w:rsidP="009D6188">
      <w:pPr>
        <w:pStyle w:val="NoSpacing"/>
      </w:pPr>
    </w:p>
    <w:p w14:paraId="78DA503F" w14:textId="77777777" w:rsidR="009D6188" w:rsidRDefault="009D6188" w:rsidP="009D6188">
      <w:pPr>
        <w:pStyle w:val="NoSpacing"/>
      </w:pPr>
    </w:p>
    <w:p w14:paraId="2616F77E" w14:textId="77777777" w:rsidR="006514F1" w:rsidRDefault="006514F1" w:rsidP="006514F1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microservice</w:t>
      </w:r>
    </w:p>
    <w:p w14:paraId="5A215FC2" w14:textId="77777777" w:rsidR="006514F1" w:rsidRDefault="006514F1" w:rsidP="006514F1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/>
        <w:ind w:left="0" w:firstLine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separately deployable and separately deployed</w:t>
      </w:r>
    </w:p>
    <w:p w14:paraId="4D637E27" w14:textId="77777777" w:rsidR="006514F1" w:rsidRDefault="006514F1" w:rsidP="006514F1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/>
        <w:ind w:left="0" w:firstLine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SOLID principle</w:t>
      </w:r>
    </w:p>
    <w:p w14:paraId="7CEB6E7D" w14:textId="77777777" w:rsidR="006514F1" w:rsidRDefault="006514F1" w:rsidP="006514F1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/>
        <w:ind w:left="0" w:firstLine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dependencies create larger batches</w:t>
      </w:r>
    </w:p>
    <w:p w14:paraId="6EFAA6D2" w14:textId="77777777" w:rsidR="006514F1" w:rsidRDefault="006514F1" w:rsidP="006514F1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20DEB868" w14:textId="77777777" w:rsidR="006514F1" w:rsidRDefault="006514F1" w:rsidP="006514F1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1B5539D6" w14:textId="77777777" w:rsidR="006514F1" w:rsidRDefault="006514F1" w:rsidP="006514F1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feature switch to enable parallel deployment for changes that involve multiple components</w:t>
      </w:r>
    </w:p>
    <w:p w14:paraId="2F98883B" w14:textId="77777777" w:rsidR="006514F1" w:rsidRDefault="006514F1" w:rsidP="006514F1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09AF0FD6" w14:textId="77777777" w:rsidR="006514F1" w:rsidRDefault="006514F1" w:rsidP="006514F1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1BFF3466" w14:textId="77777777" w:rsidR="006514F1" w:rsidRDefault="006514F1" w:rsidP="006514F1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2889F49D" w14:textId="77777777" w:rsidR="006514F1" w:rsidRDefault="006514F1" w:rsidP="006514F1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Branch by Abstraction</w:t>
      </w:r>
    </w:p>
    <w:p w14:paraId="4F79F06B" w14:textId="77777777" w:rsidR="006514F1" w:rsidRDefault="006514F1" w:rsidP="006514F1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14091A5B" w14:textId="77777777" w:rsidR="006514F1" w:rsidRDefault="006514F1" w:rsidP="006514F1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3C44D499" w14:textId="77777777" w:rsidR="006514F1" w:rsidRDefault="006514F1" w:rsidP="006514F1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virtualize your pipeline</w:t>
      </w:r>
    </w:p>
    <w:p w14:paraId="379CCC9F" w14:textId="77777777" w:rsidR="006514F1" w:rsidRDefault="006514F1" w:rsidP="006514F1">
      <w:pPr>
        <w:widowControl w:val="0"/>
        <w:numPr>
          <w:ilvl w:val="0"/>
          <w:numId w:val="24"/>
        </w:numPr>
        <w:tabs>
          <w:tab w:val="clear" w:pos="450"/>
        </w:tabs>
        <w:autoSpaceDE w:val="0"/>
        <w:autoSpaceDN w:val="0"/>
        <w:adjustRightInd w:val="0"/>
        <w:spacing w:after="0"/>
        <w:ind w:left="0" w:firstLine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branch by abstraction</w:t>
      </w:r>
    </w:p>
    <w:p w14:paraId="1562BDD7" w14:textId="77777777" w:rsidR="006514F1" w:rsidRDefault="006514F1" w:rsidP="006514F1">
      <w:pPr>
        <w:widowControl w:val="0"/>
        <w:numPr>
          <w:ilvl w:val="0"/>
          <w:numId w:val="24"/>
        </w:numPr>
        <w:tabs>
          <w:tab w:val="clear" w:pos="450"/>
        </w:tabs>
        <w:autoSpaceDE w:val="0"/>
        <w:autoSpaceDN w:val="0"/>
        <w:adjustRightInd w:val="0"/>
        <w:spacing w:after="0"/>
        <w:ind w:left="0" w:firstLine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feature switches</w:t>
      </w:r>
    </w:p>
    <w:p w14:paraId="08199EED" w14:textId="77777777" w:rsidR="006514F1" w:rsidRDefault="006514F1" w:rsidP="006514F1">
      <w:pPr>
        <w:widowControl w:val="0"/>
        <w:numPr>
          <w:ilvl w:val="0"/>
          <w:numId w:val="24"/>
        </w:numPr>
        <w:tabs>
          <w:tab w:val="clear" w:pos="450"/>
        </w:tabs>
        <w:autoSpaceDE w:val="0"/>
        <w:autoSpaceDN w:val="0"/>
        <w:adjustRightInd w:val="0"/>
        <w:spacing w:after="0"/>
        <w:ind w:left="0" w:firstLine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piece meal dark deployment</w:t>
      </w:r>
    </w:p>
    <w:p w14:paraId="59F297F4" w14:textId="77777777" w:rsidR="006514F1" w:rsidRDefault="006514F1" w:rsidP="006514F1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4ABC4BC6" w14:textId="77777777" w:rsidR="006514F1" w:rsidRDefault="006514F1" w:rsidP="006514F1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deploy abstractly - truly cloudy, no care about machines, ip, dns, certificates</w:t>
      </w:r>
    </w:p>
    <w:p w14:paraId="34B3C67E" w14:textId="77777777" w:rsidR="006514F1" w:rsidRDefault="006514F1" w:rsidP="006514F1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6FD2A843" w14:textId="77777777" w:rsidR="006514F1" w:rsidRDefault="006514F1" w:rsidP="006514F1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7F8E0008" w14:textId="77777777" w:rsidR="006514F1" w:rsidRDefault="006514F1" w:rsidP="006514F1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all or nothing deployment is anti-pattern</w:t>
      </w:r>
    </w:p>
    <w:p w14:paraId="05A4301E" w14:textId="77777777" w:rsidR="006514F1" w:rsidRDefault="006514F1" w:rsidP="006514F1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06D69018" w14:textId="77777777" w:rsidR="006514F1" w:rsidRDefault="006514F1" w:rsidP="006514F1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Test in Production (TiP)</w:t>
      </w:r>
    </w:p>
    <w:p w14:paraId="7062AE1A" w14:textId="77777777" w:rsidR="006514F1" w:rsidRDefault="006514F1" w:rsidP="006514F1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14BDFCEE" w14:textId="77777777" w:rsidR="006514F1" w:rsidRDefault="006514F1" w:rsidP="006514F1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579CF613" w14:textId="77777777" w:rsidR="006514F1" w:rsidRDefault="006514F1" w:rsidP="006514F1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environment is provisioned from code</w:t>
      </w:r>
    </w:p>
    <w:p w14:paraId="3B9918E9" w14:textId="77777777" w:rsidR="006514F1" w:rsidRDefault="006514F1" w:rsidP="006514F1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7B5D6C98" w14:textId="77777777" w:rsidR="006514F1" w:rsidRDefault="006514F1" w:rsidP="006514F1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Deployment goals</w:t>
      </w:r>
    </w:p>
    <w:p w14:paraId="4A1C0E23" w14:textId="77777777" w:rsidR="006514F1" w:rsidRDefault="006514F1" w:rsidP="006514F1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after="0"/>
        <w:ind w:left="0" w:firstLine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fully scripted deployment</w:t>
      </w:r>
    </w:p>
    <w:p w14:paraId="31572590" w14:textId="77777777" w:rsidR="006514F1" w:rsidRDefault="006514F1" w:rsidP="006514F1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after="0"/>
        <w:ind w:left="0" w:firstLine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push button deployment</w:t>
      </w:r>
    </w:p>
    <w:p w14:paraId="7748DEC6" w14:textId="77777777" w:rsidR="006514F1" w:rsidRDefault="006514F1" w:rsidP="006514F1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after="0"/>
        <w:ind w:left="0" w:firstLine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push button deployment to production</w:t>
      </w:r>
    </w:p>
    <w:p w14:paraId="41974D7D" w14:textId="77777777" w:rsidR="006514F1" w:rsidRDefault="006514F1" w:rsidP="006514F1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after="0"/>
        <w:ind w:left="0" w:firstLine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automated deployment after tests pass, 0 downtime deployment, release and rollback is tested</w:t>
      </w:r>
    </w:p>
    <w:p w14:paraId="64847C1D" w14:textId="77777777" w:rsidR="006514F1" w:rsidRDefault="006514F1" w:rsidP="006514F1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499A5E38" w14:textId="77777777" w:rsidR="006514F1" w:rsidRDefault="006514F1" w:rsidP="006514F1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factors that require evolve: source control, build process, deployment, testing &amp; qa, visibility, </w:t>
      </w:r>
    </w:p>
    <w:p w14:paraId="421D6395" w14:textId="77777777" w:rsidR="006514F1" w:rsidRDefault="006514F1" w:rsidP="006514F1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7C8231C7" w14:textId="77777777" w:rsidR="006514F1" w:rsidRDefault="006514F1" w:rsidP="006514F1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visibility - stakeholders have dashboards with real-time product and dependency stats, cross team data mining and analysis</w:t>
      </w:r>
    </w:p>
    <w:p w14:paraId="6A4580A3" w14:textId="77777777" w:rsidR="009D6188" w:rsidRDefault="009D6188" w:rsidP="009D6188">
      <w:pPr>
        <w:pStyle w:val="NoSpacing"/>
      </w:pPr>
    </w:p>
    <w:p w14:paraId="11058189" w14:textId="77777777" w:rsidR="00AD5903" w:rsidRP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b/>
          <w:color w:val="353535"/>
          <w:sz w:val="24"/>
          <w:szCs w:val="24"/>
        </w:rPr>
      </w:pPr>
      <w:r w:rsidRPr="00AD5903">
        <w:rPr>
          <w:rFonts w:ascii="Helvetica" w:hAnsi="Helvetica" w:cs="Helvetica"/>
          <w:b/>
          <w:color w:val="353535"/>
          <w:sz w:val="24"/>
          <w:szCs w:val="24"/>
        </w:rPr>
        <w:t>source code repository</w:t>
      </w:r>
    </w:p>
    <w:p w14:paraId="1B4727AF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13CA1FEC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lastRenderedPageBreak/>
        <w:t>github</w:t>
      </w:r>
    </w:p>
    <w:p w14:paraId="4C374ED1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perforce</w:t>
      </w:r>
    </w:p>
    <w:p w14:paraId="00D7769B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svn</w:t>
      </w:r>
    </w:p>
    <w:p w14:paraId="64EDC125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bitbucket</w:t>
      </w:r>
    </w:p>
    <w:p w14:paraId="1017820F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mercurial</w:t>
      </w:r>
    </w:p>
    <w:p w14:paraId="70E541AD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helix</w:t>
      </w:r>
    </w:p>
    <w:p w14:paraId="26158DF3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23F35FBF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4AACEC44" w14:textId="77777777" w:rsidR="00AD5903" w:rsidRP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b/>
          <w:color w:val="353535"/>
          <w:sz w:val="24"/>
          <w:szCs w:val="24"/>
        </w:rPr>
      </w:pPr>
      <w:r w:rsidRPr="00AD5903">
        <w:rPr>
          <w:rFonts w:ascii="Helvetica" w:hAnsi="Helvetica" w:cs="Helvetica"/>
          <w:b/>
          <w:color w:val="353535"/>
          <w:sz w:val="24"/>
          <w:szCs w:val="24"/>
        </w:rPr>
        <w:t>build tool</w:t>
      </w:r>
    </w:p>
    <w:p w14:paraId="66F0CA49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3E8D4DB4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maven</w:t>
      </w:r>
    </w:p>
    <w:p w14:paraId="4DEABD8B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msbuild</w:t>
      </w:r>
    </w:p>
    <w:p w14:paraId="41765E74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gradle</w:t>
      </w:r>
    </w:p>
    <w:p w14:paraId="751263A0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ant</w:t>
      </w:r>
    </w:p>
    <w:p w14:paraId="5D84E902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msant</w:t>
      </w:r>
    </w:p>
    <w:p w14:paraId="4EEBE38B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scala/.net build tool</w:t>
      </w:r>
    </w:p>
    <w:p w14:paraId="4A8521F7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7074CBBB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4BB8BE51" w14:textId="77777777" w:rsidR="00AD5903" w:rsidRP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b/>
          <w:color w:val="353535"/>
          <w:sz w:val="24"/>
          <w:szCs w:val="24"/>
        </w:rPr>
      </w:pPr>
      <w:r w:rsidRPr="00AD5903">
        <w:rPr>
          <w:rFonts w:ascii="Helvetica" w:hAnsi="Helvetica" w:cs="Helvetica"/>
          <w:b/>
          <w:color w:val="353535"/>
          <w:sz w:val="24"/>
          <w:szCs w:val="24"/>
        </w:rPr>
        <w:t>CI</w:t>
      </w:r>
    </w:p>
    <w:p w14:paraId="096A0D29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jenkins</w:t>
      </w:r>
    </w:p>
    <w:p w14:paraId="4487884E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bamboo</w:t>
      </w:r>
    </w:p>
    <w:p w14:paraId="1E84EAD6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teamcity</w:t>
      </w:r>
    </w:p>
    <w:p w14:paraId="6C31C6B1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go</w:t>
      </w:r>
    </w:p>
    <w:p w14:paraId="4CA061EC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3FD96AAF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12DE8E26" w14:textId="77777777" w:rsidR="00AD5903" w:rsidRP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b/>
          <w:color w:val="353535"/>
          <w:sz w:val="24"/>
          <w:szCs w:val="24"/>
        </w:rPr>
      </w:pPr>
      <w:r w:rsidRPr="00AD5903">
        <w:rPr>
          <w:rFonts w:ascii="Helvetica" w:hAnsi="Helvetica" w:cs="Helvetica"/>
          <w:b/>
          <w:color w:val="353535"/>
          <w:sz w:val="24"/>
          <w:szCs w:val="24"/>
        </w:rPr>
        <w:t>Repository management</w:t>
      </w:r>
    </w:p>
    <w:p w14:paraId="7F0001B9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Nexus</w:t>
      </w:r>
    </w:p>
    <w:p w14:paraId="3E4EFFB5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77B49300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65785571" w14:textId="77777777" w:rsidR="00AD5903" w:rsidRP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b/>
          <w:color w:val="353535"/>
          <w:sz w:val="24"/>
          <w:szCs w:val="24"/>
        </w:rPr>
      </w:pPr>
      <w:r w:rsidRPr="00AD5903">
        <w:rPr>
          <w:rFonts w:ascii="Helvetica" w:hAnsi="Helvetica" w:cs="Helvetica"/>
          <w:b/>
          <w:color w:val="353535"/>
          <w:sz w:val="24"/>
          <w:szCs w:val="24"/>
        </w:rPr>
        <w:t>Testing</w:t>
      </w:r>
    </w:p>
    <w:p w14:paraId="5472C65D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selenium</w:t>
      </w:r>
    </w:p>
    <w:p w14:paraId="5230B05B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cucumber</w:t>
      </w:r>
    </w:p>
    <w:p w14:paraId="30EA7358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junit</w:t>
      </w:r>
    </w:p>
    <w:p w14:paraId="2D57BA1B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jmeter</w:t>
      </w:r>
    </w:p>
    <w:p w14:paraId="198B6E0F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appium</w:t>
      </w:r>
    </w:p>
    <w:p w14:paraId="1509FD88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testcomplete</w:t>
      </w:r>
    </w:p>
    <w:p w14:paraId="3B501A35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0B0A27E4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1FA917FE" w14:textId="77777777" w:rsidR="00AD5903" w:rsidRP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b/>
          <w:color w:val="353535"/>
          <w:sz w:val="24"/>
          <w:szCs w:val="24"/>
        </w:rPr>
      </w:pPr>
      <w:r w:rsidRPr="00AD5903">
        <w:rPr>
          <w:rFonts w:ascii="Helvetica" w:hAnsi="Helvetica" w:cs="Helvetica"/>
          <w:b/>
          <w:color w:val="353535"/>
          <w:sz w:val="24"/>
          <w:szCs w:val="24"/>
        </w:rPr>
        <w:t>Deployment</w:t>
      </w:r>
    </w:p>
    <w:p w14:paraId="350A2DA9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go</w:t>
      </w:r>
    </w:p>
    <w:p w14:paraId="628683AF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codedeploy</w:t>
      </w:r>
    </w:p>
    <w:p w14:paraId="5D76C1DD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ssh</w:t>
      </w:r>
    </w:p>
    <w:p w14:paraId="2FF82DB4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rapiddeploy</w:t>
      </w:r>
    </w:p>
    <w:p w14:paraId="5EFE13E0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rundeckxl deploy</w:t>
      </w:r>
    </w:p>
    <w:p w14:paraId="544D6F23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lastRenderedPageBreak/>
        <w:t>ultracode deploy</w:t>
      </w:r>
    </w:p>
    <w:p w14:paraId="39AD67BC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4C715EDA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3450BCF1" w14:textId="77777777" w:rsidR="00AD5903" w:rsidRP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b/>
          <w:color w:val="353535"/>
          <w:sz w:val="24"/>
          <w:szCs w:val="24"/>
        </w:rPr>
      </w:pPr>
      <w:r w:rsidRPr="00AD5903">
        <w:rPr>
          <w:rFonts w:ascii="Helvetica" w:hAnsi="Helvetica" w:cs="Helvetica"/>
          <w:b/>
          <w:color w:val="353535"/>
          <w:sz w:val="24"/>
          <w:szCs w:val="24"/>
        </w:rPr>
        <w:t>Config/provisioning</w:t>
      </w:r>
    </w:p>
    <w:p w14:paraId="186D4B09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chef</w:t>
      </w:r>
    </w:p>
    <w:p w14:paraId="33E457CF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puppet</w:t>
      </w:r>
    </w:p>
    <w:p w14:paraId="5A097B3C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ansible</w:t>
      </w:r>
    </w:p>
    <w:p w14:paraId="38C9A13C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salt</w:t>
      </w:r>
    </w:p>
    <w:p w14:paraId="2A3B5EFA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vagrant</w:t>
      </w:r>
    </w:p>
    <w:p w14:paraId="42B7710A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12786CC5" w14:textId="77777777" w:rsidR="00AD5903" w:rsidRP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b/>
          <w:color w:val="353535"/>
          <w:sz w:val="24"/>
          <w:szCs w:val="24"/>
        </w:rPr>
      </w:pPr>
      <w:r w:rsidRPr="00AD5903">
        <w:rPr>
          <w:rFonts w:ascii="Helvetica" w:hAnsi="Helvetica" w:cs="Helvetica"/>
          <w:b/>
          <w:color w:val="353535"/>
          <w:sz w:val="24"/>
          <w:szCs w:val="24"/>
        </w:rPr>
        <w:t>containerization/virtualization</w:t>
      </w:r>
    </w:p>
    <w:p w14:paraId="30F176C4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docker</w:t>
      </w:r>
    </w:p>
    <w:p w14:paraId="3A6615B2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mesos</w:t>
      </w:r>
    </w:p>
    <w:p w14:paraId="795B14FE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kubermeters</w:t>
      </w:r>
    </w:p>
    <w:p w14:paraId="3641517B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02DFA33F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cloud/laas/paas</w:t>
      </w:r>
    </w:p>
    <w:p w14:paraId="588646E8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aws</w:t>
      </w:r>
    </w:p>
    <w:p w14:paraId="325B13C4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azure</w:t>
      </w:r>
    </w:p>
    <w:p w14:paraId="6B121CBE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heroku</w:t>
      </w:r>
    </w:p>
    <w:p w14:paraId="30E59D5C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apprenda</w:t>
      </w:r>
    </w:p>
    <w:p w14:paraId="73D2A178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72896AA2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1CCCB460" w14:textId="77777777" w:rsidR="00AD5903" w:rsidRP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b/>
          <w:color w:val="353535"/>
          <w:sz w:val="24"/>
          <w:szCs w:val="24"/>
        </w:rPr>
      </w:pPr>
      <w:r w:rsidRPr="00AD5903">
        <w:rPr>
          <w:rFonts w:ascii="Helvetica" w:hAnsi="Helvetica" w:cs="Helvetica"/>
          <w:b/>
          <w:color w:val="353535"/>
          <w:sz w:val="24"/>
          <w:szCs w:val="24"/>
        </w:rPr>
        <w:t>release management</w:t>
      </w:r>
    </w:p>
    <w:p w14:paraId="74309386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xl release</w:t>
      </w:r>
    </w:p>
    <w:p w14:paraId="069874EB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tcm</w:t>
      </w:r>
    </w:p>
    <w:p w14:paraId="21CA0AF4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bmc release process</w:t>
      </w:r>
    </w:p>
    <w:p w14:paraId="5F12F33A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7509E7EF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1813C34C" w14:textId="77777777" w:rsidR="00AD5903" w:rsidRP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b/>
          <w:color w:val="353535"/>
          <w:sz w:val="24"/>
          <w:szCs w:val="24"/>
        </w:rPr>
      </w:pPr>
      <w:r w:rsidRPr="00AD5903">
        <w:rPr>
          <w:rFonts w:ascii="Helvetica" w:hAnsi="Helvetica" w:cs="Helvetica"/>
          <w:b/>
          <w:color w:val="353535"/>
          <w:sz w:val="24"/>
          <w:szCs w:val="24"/>
        </w:rPr>
        <w:t>collaboration</w:t>
      </w:r>
    </w:p>
    <w:p w14:paraId="4937FDAC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jira, slack, trello</w:t>
      </w:r>
    </w:p>
    <w:p w14:paraId="040B78C5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servicenow</w:t>
      </w:r>
    </w:p>
    <w:p w14:paraId="4724C368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68693C34" w14:textId="77777777" w:rsidR="00AD5903" w:rsidRP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b/>
          <w:color w:val="353535"/>
          <w:sz w:val="24"/>
          <w:szCs w:val="24"/>
        </w:rPr>
      </w:pPr>
      <w:r w:rsidRPr="00AD5903">
        <w:rPr>
          <w:rFonts w:ascii="Helvetica" w:hAnsi="Helvetica" w:cs="Helvetica"/>
          <w:b/>
          <w:color w:val="353535"/>
          <w:sz w:val="24"/>
          <w:szCs w:val="24"/>
        </w:rPr>
        <w:t>BI/Monitoring</w:t>
      </w:r>
    </w:p>
    <w:p w14:paraId="28378569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kibana</w:t>
      </w:r>
    </w:p>
    <w:p w14:paraId="7505E3E9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new relic</w:t>
      </w:r>
    </w:p>
    <w:p w14:paraId="7E054885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2BBBFF4B" w14:textId="77777777" w:rsidR="00AD5903" w:rsidRP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b/>
          <w:color w:val="353535"/>
          <w:sz w:val="24"/>
          <w:szCs w:val="24"/>
        </w:rPr>
      </w:pPr>
      <w:r w:rsidRPr="00AD5903">
        <w:rPr>
          <w:rFonts w:ascii="Helvetica" w:hAnsi="Helvetica" w:cs="Helvetica"/>
          <w:b/>
          <w:color w:val="353535"/>
          <w:sz w:val="24"/>
          <w:szCs w:val="24"/>
        </w:rPr>
        <w:t>logging</w:t>
      </w:r>
    </w:p>
    <w:p w14:paraId="663DA627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splunk</w:t>
      </w:r>
    </w:p>
    <w:p w14:paraId="661C1210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logstash</w:t>
      </w:r>
    </w:p>
    <w:p w14:paraId="5DEDDF3B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elasticsearch</w:t>
      </w:r>
    </w:p>
    <w:p w14:paraId="0999B819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69384C81" w14:textId="77777777" w:rsidR="00AD5903" w:rsidRP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b/>
          <w:color w:val="353535"/>
          <w:sz w:val="24"/>
          <w:szCs w:val="24"/>
        </w:rPr>
      </w:pPr>
      <w:r w:rsidRPr="00AD5903">
        <w:rPr>
          <w:rFonts w:ascii="Helvetica" w:hAnsi="Helvetica" w:cs="Helvetica"/>
          <w:b/>
          <w:color w:val="353535"/>
          <w:sz w:val="24"/>
          <w:szCs w:val="24"/>
        </w:rPr>
        <w:t>security</w:t>
      </w:r>
    </w:p>
    <w:p w14:paraId="2FDBDE43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snort</w:t>
      </w:r>
    </w:p>
    <w:p w14:paraId="20EA6B50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tripwire</w:t>
      </w:r>
    </w:p>
    <w:p w14:paraId="5C238DAA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lastRenderedPageBreak/>
        <w:t>cyberark</w:t>
      </w:r>
    </w:p>
    <w:p w14:paraId="5AFE9609" w14:textId="77777777" w:rsidR="00AD5903" w:rsidRDefault="00AD5903" w:rsidP="00AD5903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  <w:sz w:val="24"/>
          <w:szCs w:val="24"/>
        </w:rPr>
      </w:pPr>
    </w:p>
    <w:p w14:paraId="173ECDEE" w14:textId="77777777" w:rsidR="00AD5903" w:rsidRPr="00AE2115" w:rsidRDefault="00AD5903" w:rsidP="009D6188">
      <w:pPr>
        <w:pStyle w:val="NoSpacing"/>
      </w:pPr>
    </w:p>
    <w:sectPr w:rsidR="00AD5903" w:rsidRPr="00AE2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E03670" w14:textId="77777777" w:rsidR="00BA7180" w:rsidRDefault="00BA7180" w:rsidP="00D87A73">
      <w:r>
        <w:separator/>
      </w:r>
    </w:p>
  </w:endnote>
  <w:endnote w:type="continuationSeparator" w:id="0">
    <w:p w14:paraId="43B6A2C2" w14:textId="77777777" w:rsidR="00BA7180" w:rsidRDefault="00BA7180" w:rsidP="00D87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564F10" w14:textId="77777777" w:rsidR="00BA7180" w:rsidRDefault="00BA7180" w:rsidP="00D87A73">
      <w:r>
        <w:separator/>
      </w:r>
    </w:p>
  </w:footnote>
  <w:footnote w:type="continuationSeparator" w:id="0">
    <w:p w14:paraId="61AC1836" w14:textId="77777777" w:rsidR="00BA7180" w:rsidRDefault="00BA7180" w:rsidP="00D87A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multilevel"/>
    <w:tmpl w:val="00000002"/>
    <w:name w:val="WW8Num1"/>
    <w:lvl w:ilvl="0">
      <w:start w:val="5"/>
      <w:numFmt w:val="decimal"/>
      <w:lvlText w:val="%1"/>
      <w:lvlJc w:val="left"/>
      <w:pPr>
        <w:tabs>
          <w:tab w:val="num" w:pos="450"/>
        </w:tabs>
        <w:ind w:left="450" w:hanging="45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</w:abstractNum>
  <w:abstractNum w:abstractNumId="4">
    <w:nsid w:val="00000005"/>
    <w:multiLevelType w:val="multilevel"/>
    <w:tmpl w:val="00000005"/>
    <w:name w:val="WW8Num5"/>
    <w:lvl w:ilvl="0">
      <w:start w:val="5"/>
      <w:numFmt w:val="decimal"/>
      <w:lvlText w:val="%1."/>
      <w:lvlJc w:val="left"/>
      <w:pPr>
        <w:tabs>
          <w:tab w:val="num" w:pos="540"/>
        </w:tabs>
        <w:ind w:left="540" w:hanging="540"/>
      </w:pPr>
    </w:lvl>
    <w:lvl w:ilvl="1">
      <w:start w:val="2"/>
      <w:numFmt w:val="decimal"/>
      <w:lvlText w:val="%1.%2."/>
      <w:lvlJc w:val="left"/>
      <w:pPr>
        <w:tabs>
          <w:tab w:val="num" w:pos="108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108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600" w:hanging="1800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4320" w:hanging="216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400" w:hanging="2520"/>
      </w:p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>
    <w:nsid w:val="0000000A"/>
    <w:multiLevelType w:val="singleLevel"/>
    <w:tmpl w:val="0000000A"/>
    <w:name w:val="WW8Num1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</w:abstractNum>
  <w:abstractNum w:abstractNumId="8">
    <w:nsid w:val="097C09C7"/>
    <w:multiLevelType w:val="hybridMultilevel"/>
    <w:tmpl w:val="E0FCE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2987B97"/>
    <w:multiLevelType w:val="hybridMultilevel"/>
    <w:tmpl w:val="365A8774"/>
    <w:lvl w:ilvl="0" w:tplc="F0AECA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5264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4855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DE81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E489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746D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3A40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4E53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A299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176A70FB"/>
    <w:multiLevelType w:val="hybridMultilevel"/>
    <w:tmpl w:val="12DCC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44076D"/>
    <w:multiLevelType w:val="multilevel"/>
    <w:tmpl w:val="53541426"/>
    <w:styleLink w:val="Headings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pStyle w:val="Heading7"/>
      <w:lvlText w:val="%7.1.1.1.1.1.1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pStyle w:val="Heading8"/>
      <w:lvlText w:val="%8.1.1.1.1.1.1.1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pStyle w:val="Heading9"/>
      <w:lvlText w:val="%9.1.1.1.1.1.1.1.1"/>
      <w:lvlJc w:val="left"/>
      <w:pPr>
        <w:ind w:left="360" w:hanging="360"/>
      </w:pPr>
      <w:rPr>
        <w:rFonts w:hint="default"/>
      </w:rPr>
    </w:lvl>
  </w:abstractNum>
  <w:abstractNum w:abstractNumId="12">
    <w:nsid w:val="2D2930E3"/>
    <w:multiLevelType w:val="hybridMultilevel"/>
    <w:tmpl w:val="832A570A"/>
    <w:lvl w:ilvl="0" w:tplc="42F65BB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C01B69"/>
    <w:multiLevelType w:val="multilevel"/>
    <w:tmpl w:val="53541426"/>
    <w:numStyleLink w:val="Headings"/>
  </w:abstractNum>
  <w:abstractNum w:abstractNumId="14">
    <w:nsid w:val="31025EDF"/>
    <w:multiLevelType w:val="hybridMultilevel"/>
    <w:tmpl w:val="983809B8"/>
    <w:lvl w:ilvl="0" w:tplc="01C6600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290E08"/>
    <w:multiLevelType w:val="hybridMultilevel"/>
    <w:tmpl w:val="025CD0CA"/>
    <w:lvl w:ilvl="0" w:tplc="42F65BB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CC573F"/>
    <w:multiLevelType w:val="hybridMultilevel"/>
    <w:tmpl w:val="BDA03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583D01"/>
    <w:multiLevelType w:val="hybridMultilevel"/>
    <w:tmpl w:val="5F968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A6A656">
      <w:numFmt w:val="bullet"/>
      <w:lvlText w:val="•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8C2BB9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41E239B0"/>
    <w:multiLevelType w:val="hybridMultilevel"/>
    <w:tmpl w:val="CDE6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5C698D"/>
    <w:multiLevelType w:val="hybridMultilevel"/>
    <w:tmpl w:val="10366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C1685B"/>
    <w:multiLevelType w:val="hybridMultilevel"/>
    <w:tmpl w:val="643E1E4A"/>
    <w:lvl w:ilvl="0" w:tplc="42F65BBA"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9143A37"/>
    <w:multiLevelType w:val="hybridMultilevel"/>
    <w:tmpl w:val="14521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B0964D5"/>
    <w:multiLevelType w:val="hybridMultilevel"/>
    <w:tmpl w:val="1312E308"/>
    <w:lvl w:ilvl="0" w:tplc="681A3A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3041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CE35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CACE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E8AC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08F4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82AC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0C95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7AE3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50E94E82"/>
    <w:multiLevelType w:val="hybridMultilevel"/>
    <w:tmpl w:val="D01C6E7C"/>
    <w:lvl w:ilvl="0" w:tplc="FB4C418E">
      <w:numFmt w:val="bullet"/>
      <w:lvlText w:val=""/>
      <w:lvlJc w:val="left"/>
      <w:pPr>
        <w:ind w:left="360" w:hanging="360"/>
      </w:pPr>
      <w:rPr>
        <w:rFonts w:ascii="Symbol" w:eastAsiaTheme="minorEastAsia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A186557"/>
    <w:multiLevelType w:val="hybridMultilevel"/>
    <w:tmpl w:val="DA0231EA"/>
    <w:lvl w:ilvl="0" w:tplc="01C6600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E323C6E"/>
    <w:multiLevelType w:val="hybridMultilevel"/>
    <w:tmpl w:val="08C02DFA"/>
    <w:lvl w:ilvl="0" w:tplc="504862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644A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4C49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DA5E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52C9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840A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1043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BCE8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646D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78733850"/>
    <w:multiLevelType w:val="hybridMultilevel"/>
    <w:tmpl w:val="1E2E2A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  <w:lvlOverride w:ilvl="1">
      <w:lvl w:ilvl="1">
        <w:start w:val="1"/>
        <w:numFmt w:val="decimal"/>
        <w:pStyle w:val="Heading2"/>
        <w:lvlText w:val="%1.%2"/>
        <w:lvlJc w:val="left"/>
        <w:pPr>
          <w:ind w:left="360" w:hanging="360"/>
        </w:pPr>
        <w:rPr>
          <w:rFonts w:hint="default"/>
          <w:b/>
        </w:rPr>
      </w:lvl>
    </w:lvlOverride>
  </w:num>
  <w:num w:numId="3">
    <w:abstractNumId w:val="18"/>
  </w:num>
  <w:num w:numId="4">
    <w:abstractNumId w:val="17"/>
  </w:num>
  <w:num w:numId="5">
    <w:abstractNumId w:val="12"/>
  </w:num>
  <w:num w:numId="6">
    <w:abstractNumId w:val="22"/>
  </w:num>
  <w:num w:numId="7">
    <w:abstractNumId w:val="20"/>
  </w:num>
  <w:num w:numId="8">
    <w:abstractNumId w:val="16"/>
  </w:num>
  <w:num w:numId="9">
    <w:abstractNumId w:val="19"/>
  </w:num>
  <w:num w:numId="10">
    <w:abstractNumId w:val="10"/>
  </w:num>
  <w:num w:numId="11">
    <w:abstractNumId w:val="25"/>
  </w:num>
  <w:num w:numId="12">
    <w:abstractNumId w:val="8"/>
  </w:num>
  <w:num w:numId="13">
    <w:abstractNumId w:val="13"/>
    <w:lvlOverride w:ilvl="1">
      <w:lvl w:ilvl="1">
        <w:start w:val="1"/>
        <w:numFmt w:val="decimal"/>
        <w:pStyle w:val="Heading2"/>
        <w:lvlText w:val="%1.%2"/>
        <w:lvlJc w:val="left"/>
        <w:pPr>
          <w:ind w:left="360" w:hanging="360"/>
        </w:pPr>
        <w:rPr>
          <w:rFonts w:hint="default"/>
          <w:b/>
        </w:rPr>
      </w:lvl>
    </w:lvlOverride>
  </w:num>
  <w:num w:numId="14">
    <w:abstractNumId w:val="13"/>
    <w:lvlOverride w:ilvl="1">
      <w:lvl w:ilvl="1">
        <w:start w:val="1"/>
        <w:numFmt w:val="decimal"/>
        <w:pStyle w:val="Heading2"/>
        <w:lvlText w:val="%1.%2"/>
        <w:lvlJc w:val="left"/>
        <w:pPr>
          <w:ind w:left="360" w:hanging="360"/>
        </w:pPr>
        <w:rPr>
          <w:rFonts w:hint="default"/>
          <w:b/>
        </w:rPr>
      </w:lvl>
    </w:lvlOverride>
  </w:num>
  <w:num w:numId="15">
    <w:abstractNumId w:val="14"/>
  </w:num>
  <w:num w:numId="16">
    <w:abstractNumId w:val="24"/>
  </w:num>
  <w:num w:numId="17">
    <w:abstractNumId w:val="15"/>
  </w:num>
  <w:num w:numId="18">
    <w:abstractNumId w:val="21"/>
  </w:num>
  <w:num w:numId="19">
    <w:abstractNumId w:val="27"/>
  </w:num>
  <w:num w:numId="20">
    <w:abstractNumId w:val="9"/>
  </w:num>
  <w:num w:numId="21">
    <w:abstractNumId w:val="26"/>
  </w:num>
  <w:num w:numId="22">
    <w:abstractNumId w:val="23"/>
  </w:num>
  <w:num w:numId="23">
    <w:abstractNumId w:val="0"/>
  </w:num>
  <w:num w:numId="24">
    <w:abstractNumId w:val="1"/>
  </w:num>
  <w:num w:numId="25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activeWritingStyle w:appName="MSWord" w:lang="en-US" w:vendorID="64" w:dllVersion="131078" w:nlCheck="1" w:checkStyle="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BA3"/>
    <w:rsid w:val="00002172"/>
    <w:rsid w:val="00002A1F"/>
    <w:rsid w:val="000108B9"/>
    <w:rsid w:val="0001171B"/>
    <w:rsid w:val="00012333"/>
    <w:rsid w:val="000146FD"/>
    <w:rsid w:val="00015188"/>
    <w:rsid w:val="000158F4"/>
    <w:rsid w:val="0001594B"/>
    <w:rsid w:val="00015B2B"/>
    <w:rsid w:val="00026EE7"/>
    <w:rsid w:val="00027451"/>
    <w:rsid w:val="00027F2C"/>
    <w:rsid w:val="00031E8F"/>
    <w:rsid w:val="00034859"/>
    <w:rsid w:val="000407CF"/>
    <w:rsid w:val="000413DC"/>
    <w:rsid w:val="000417E3"/>
    <w:rsid w:val="00042614"/>
    <w:rsid w:val="000507E6"/>
    <w:rsid w:val="00051448"/>
    <w:rsid w:val="00061FD7"/>
    <w:rsid w:val="00062DB4"/>
    <w:rsid w:val="00063935"/>
    <w:rsid w:val="00064C49"/>
    <w:rsid w:val="000654ED"/>
    <w:rsid w:val="00066390"/>
    <w:rsid w:val="000673E8"/>
    <w:rsid w:val="000707F5"/>
    <w:rsid w:val="00071C14"/>
    <w:rsid w:val="00073308"/>
    <w:rsid w:val="000755CA"/>
    <w:rsid w:val="000768AD"/>
    <w:rsid w:val="000812C9"/>
    <w:rsid w:val="00082C70"/>
    <w:rsid w:val="00083481"/>
    <w:rsid w:val="00084BD7"/>
    <w:rsid w:val="000870F3"/>
    <w:rsid w:val="0009192B"/>
    <w:rsid w:val="000926DB"/>
    <w:rsid w:val="000942D1"/>
    <w:rsid w:val="000A0954"/>
    <w:rsid w:val="000A1654"/>
    <w:rsid w:val="000A4033"/>
    <w:rsid w:val="000A4275"/>
    <w:rsid w:val="000A5D30"/>
    <w:rsid w:val="000A72F9"/>
    <w:rsid w:val="000A7500"/>
    <w:rsid w:val="000B66EB"/>
    <w:rsid w:val="000B6B2B"/>
    <w:rsid w:val="000C1F06"/>
    <w:rsid w:val="000C4976"/>
    <w:rsid w:val="000C7CFB"/>
    <w:rsid w:val="000D17A7"/>
    <w:rsid w:val="000D2179"/>
    <w:rsid w:val="000D4007"/>
    <w:rsid w:val="000D422B"/>
    <w:rsid w:val="000D6618"/>
    <w:rsid w:val="000D6FEB"/>
    <w:rsid w:val="000D747B"/>
    <w:rsid w:val="000E4E6B"/>
    <w:rsid w:val="000E6AC0"/>
    <w:rsid w:val="000E6C77"/>
    <w:rsid w:val="000E7B2C"/>
    <w:rsid w:val="000F15A8"/>
    <w:rsid w:val="000F1903"/>
    <w:rsid w:val="000F319D"/>
    <w:rsid w:val="000F5A1F"/>
    <w:rsid w:val="000F6AE0"/>
    <w:rsid w:val="000F795D"/>
    <w:rsid w:val="0010094F"/>
    <w:rsid w:val="001118C6"/>
    <w:rsid w:val="00114C2F"/>
    <w:rsid w:val="00115584"/>
    <w:rsid w:val="00116987"/>
    <w:rsid w:val="00121431"/>
    <w:rsid w:val="001229FA"/>
    <w:rsid w:val="00124829"/>
    <w:rsid w:val="001261E6"/>
    <w:rsid w:val="00132188"/>
    <w:rsid w:val="00134886"/>
    <w:rsid w:val="00136989"/>
    <w:rsid w:val="00141604"/>
    <w:rsid w:val="00145C61"/>
    <w:rsid w:val="00150227"/>
    <w:rsid w:val="00151F57"/>
    <w:rsid w:val="00153624"/>
    <w:rsid w:val="00156A6C"/>
    <w:rsid w:val="00163181"/>
    <w:rsid w:val="00170F39"/>
    <w:rsid w:val="00172C62"/>
    <w:rsid w:val="00174571"/>
    <w:rsid w:val="00174B45"/>
    <w:rsid w:val="00177C42"/>
    <w:rsid w:val="00181213"/>
    <w:rsid w:val="001821C3"/>
    <w:rsid w:val="00187EB5"/>
    <w:rsid w:val="00190FD4"/>
    <w:rsid w:val="001A1D05"/>
    <w:rsid w:val="001A2EDC"/>
    <w:rsid w:val="001A34D8"/>
    <w:rsid w:val="001D20EC"/>
    <w:rsid w:val="001D4284"/>
    <w:rsid w:val="001D7D26"/>
    <w:rsid w:val="001E4A0C"/>
    <w:rsid w:val="001E5CA3"/>
    <w:rsid w:val="001E65A8"/>
    <w:rsid w:val="001F2F25"/>
    <w:rsid w:val="001F5A1A"/>
    <w:rsid w:val="001F6A0C"/>
    <w:rsid w:val="001F7E5C"/>
    <w:rsid w:val="00202651"/>
    <w:rsid w:val="002028AA"/>
    <w:rsid w:val="002055B5"/>
    <w:rsid w:val="00205DC3"/>
    <w:rsid w:val="00210724"/>
    <w:rsid w:val="00214C97"/>
    <w:rsid w:val="00216B91"/>
    <w:rsid w:val="00223492"/>
    <w:rsid w:val="0022460C"/>
    <w:rsid w:val="00226AB1"/>
    <w:rsid w:val="002271A4"/>
    <w:rsid w:val="00227D08"/>
    <w:rsid w:val="00231402"/>
    <w:rsid w:val="00233009"/>
    <w:rsid w:val="0023401A"/>
    <w:rsid w:val="002365DE"/>
    <w:rsid w:val="002412A7"/>
    <w:rsid w:val="002429AE"/>
    <w:rsid w:val="002444E2"/>
    <w:rsid w:val="00245006"/>
    <w:rsid w:val="002467CC"/>
    <w:rsid w:val="00253BA3"/>
    <w:rsid w:val="00253D90"/>
    <w:rsid w:val="00253E7F"/>
    <w:rsid w:val="002553A8"/>
    <w:rsid w:val="0025686B"/>
    <w:rsid w:val="00261D89"/>
    <w:rsid w:val="00261F0F"/>
    <w:rsid w:val="00263242"/>
    <w:rsid w:val="00265099"/>
    <w:rsid w:val="00270074"/>
    <w:rsid w:val="0027322A"/>
    <w:rsid w:val="00273DFC"/>
    <w:rsid w:val="00274792"/>
    <w:rsid w:val="0027553C"/>
    <w:rsid w:val="00275E16"/>
    <w:rsid w:val="00277D42"/>
    <w:rsid w:val="0028312B"/>
    <w:rsid w:val="002844EC"/>
    <w:rsid w:val="002847D2"/>
    <w:rsid w:val="00290C19"/>
    <w:rsid w:val="00291B3C"/>
    <w:rsid w:val="00291FF3"/>
    <w:rsid w:val="0029246B"/>
    <w:rsid w:val="002947E6"/>
    <w:rsid w:val="002A112F"/>
    <w:rsid w:val="002A141E"/>
    <w:rsid w:val="002A2BD1"/>
    <w:rsid w:val="002A30D2"/>
    <w:rsid w:val="002A526E"/>
    <w:rsid w:val="002A5B47"/>
    <w:rsid w:val="002A744C"/>
    <w:rsid w:val="002B25BD"/>
    <w:rsid w:val="002B5EE7"/>
    <w:rsid w:val="002B74B6"/>
    <w:rsid w:val="002C1165"/>
    <w:rsid w:val="002C5B9E"/>
    <w:rsid w:val="002C7A82"/>
    <w:rsid w:val="002D07AD"/>
    <w:rsid w:val="002D0E3D"/>
    <w:rsid w:val="002D5AF7"/>
    <w:rsid w:val="002D6BA9"/>
    <w:rsid w:val="002D6DD1"/>
    <w:rsid w:val="002E12B0"/>
    <w:rsid w:val="002E1BD9"/>
    <w:rsid w:val="002E3FC2"/>
    <w:rsid w:val="002E4332"/>
    <w:rsid w:val="002E493C"/>
    <w:rsid w:val="002E76EE"/>
    <w:rsid w:val="002F1E37"/>
    <w:rsid w:val="002F2074"/>
    <w:rsid w:val="002F3E64"/>
    <w:rsid w:val="002F4D12"/>
    <w:rsid w:val="002F6579"/>
    <w:rsid w:val="0030653B"/>
    <w:rsid w:val="00306FB5"/>
    <w:rsid w:val="00307C82"/>
    <w:rsid w:val="003100D8"/>
    <w:rsid w:val="00310159"/>
    <w:rsid w:val="00310CC6"/>
    <w:rsid w:val="0031161D"/>
    <w:rsid w:val="00313E6E"/>
    <w:rsid w:val="00316151"/>
    <w:rsid w:val="00320605"/>
    <w:rsid w:val="00322F11"/>
    <w:rsid w:val="003305FF"/>
    <w:rsid w:val="00334218"/>
    <w:rsid w:val="00337506"/>
    <w:rsid w:val="00342313"/>
    <w:rsid w:val="00342790"/>
    <w:rsid w:val="00342D80"/>
    <w:rsid w:val="003435F5"/>
    <w:rsid w:val="00344D8F"/>
    <w:rsid w:val="003506B0"/>
    <w:rsid w:val="00351CA1"/>
    <w:rsid w:val="0035225F"/>
    <w:rsid w:val="00356515"/>
    <w:rsid w:val="003602FC"/>
    <w:rsid w:val="0036181C"/>
    <w:rsid w:val="00361A6F"/>
    <w:rsid w:val="003646A7"/>
    <w:rsid w:val="00366772"/>
    <w:rsid w:val="003720FF"/>
    <w:rsid w:val="0037353D"/>
    <w:rsid w:val="003744B3"/>
    <w:rsid w:val="00374EB1"/>
    <w:rsid w:val="003758AF"/>
    <w:rsid w:val="003758C9"/>
    <w:rsid w:val="00380A8A"/>
    <w:rsid w:val="003810E6"/>
    <w:rsid w:val="003833EA"/>
    <w:rsid w:val="003835AB"/>
    <w:rsid w:val="0038368D"/>
    <w:rsid w:val="00385CC4"/>
    <w:rsid w:val="00393505"/>
    <w:rsid w:val="00397BF5"/>
    <w:rsid w:val="003A1DE6"/>
    <w:rsid w:val="003A1EC2"/>
    <w:rsid w:val="003A6EF2"/>
    <w:rsid w:val="003B593B"/>
    <w:rsid w:val="003B689A"/>
    <w:rsid w:val="003B71C7"/>
    <w:rsid w:val="003C168A"/>
    <w:rsid w:val="003C374F"/>
    <w:rsid w:val="003C4B69"/>
    <w:rsid w:val="003C60E3"/>
    <w:rsid w:val="003D149D"/>
    <w:rsid w:val="003D179F"/>
    <w:rsid w:val="003D1A41"/>
    <w:rsid w:val="003D26F0"/>
    <w:rsid w:val="003D33C0"/>
    <w:rsid w:val="003D3F38"/>
    <w:rsid w:val="003D6851"/>
    <w:rsid w:val="003E3E60"/>
    <w:rsid w:val="003E4117"/>
    <w:rsid w:val="003E6C5D"/>
    <w:rsid w:val="003F0E8D"/>
    <w:rsid w:val="003F2BCE"/>
    <w:rsid w:val="003F373E"/>
    <w:rsid w:val="003F3B64"/>
    <w:rsid w:val="003F40BD"/>
    <w:rsid w:val="003F4CEA"/>
    <w:rsid w:val="0040216B"/>
    <w:rsid w:val="004036E8"/>
    <w:rsid w:val="00406FD2"/>
    <w:rsid w:val="00407755"/>
    <w:rsid w:val="00412094"/>
    <w:rsid w:val="00412B78"/>
    <w:rsid w:val="00413204"/>
    <w:rsid w:val="00416185"/>
    <w:rsid w:val="004162DF"/>
    <w:rsid w:val="0042127E"/>
    <w:rsid w:val="00421284"/>
    <w:rsid w:val="0042190E"/>
    <w:rsid w:val="0043214D"/>
    <w:rsid w:val="0043447C"/>
    <w:rsid w:val="0043481F"/>
    <w:rsid w:val="004440B5"/>
    <w:rsid w:val="0044541F"/>
    <w:rsid w:val="004468B1"/>
    <w:rsid w:val="00450951"/>
    <w:rsid w:val="00450D1C"/>
    <w:rsid w:val="00456A32"/>
    <w:rsid w:val="00461422"/>
    <w:rsid w:val="00461D72"/>
    <w:rsid w:val="00463B3A"/>
    <w:rsid w:val="0046474E"/>
    <w:rsid w:val="00466E52"/>
    <w:rsid w:val="00466FE1"/>
    <w:rsid w:val="00470AB4"/>
    <w:rsid w:val="004777B4"/>
    <w:rsid w:val="00480FEA"/>
    <w:rsid w:val="004813F9"/>
    <w:rsid w:val="0048296A"/>
    <w:rsid w:val="00482C9B"/>
    <w:rsid w:val="00487FB9"/>
    <w:rsid w:val="004913F0"/>
    <w:rsid w:val="004A13D7"/>
    <w:rsid w:val="004A14D9"/>
    <w:rsid w:val="004A175E"/>
    <w:rsid w:val="004A3A5C"/>
    <w:rsid w:val="004B1B3E"/>
    <w:rsid w:val="004B429F"/>
    <w:rsid w:val="004B5244"/>
    <w:rsid w:val="004B5B10"/>
    <w:rsid w:val="004B61A1"/>
    <w:rsid w:val="004B70B9"/>
    <w:rsid w:val="004B7334"/>
    <w:rsid w:val="004C231C"/>
    <w:rsid w:val="004C2A61"/>
    <w:rsid w:val="004C6F7E"/>
    <w:rsid w:val="004D1A20"/>
    <w:rsid w:val="004D3C04"/>
    <w:rsid w:val="004D4A6C"/>
    <w:rsid w:val="004D55FC"/>
    <w:rsid w:val="004D5ED9"/>
    <w:rsid w:val="004D5FA8"/>
    <w:rsid w:val="004E1AE2"/>
    <w:rsid w:val="004E1D37"/>
    <w:rsid w:val="004E3736"/>
    <w:rsid w:val="004E4F87"/>
    <w:rsid w:val="004F2D2A"/>
    <w:rsid w:val="004F5E90"/>
    <w:rsid w:val="004F7E0A"/>
    <w:rsid w:val="005000BF"/>
    <w:rsid w:val="0050421C"/>
    <w:rsid w:val="00507F1D"/>
    <w:rsid w:val="00510B3E"/>
    <w:rsid w:val="00510E95"/>
    <w:rsid w:val="00511E88"/>
    <w:rsid w:val="00514D40"/>
    <w:rsid w:val="00515EDB"/>
    <w:rsid w:val="00523D30"/>
    <w:rsid w:val="00525450"/>
    <w:rsid w:val="00526A27"/>
    <w:rsid w:val="00527191"/>
    <w:rsid w:val="0053478C"/>
    <w:rsid w:val="0053613A"/>
    <w:rsid w:val="00536C3F"/>
    <w:rsid w:val="00541C82"/>
    <w:rsid w:val="00544F2D"/>
    <w:rsid w:val="00545F83"/>
    <w:rsid w:val="005477D2"/>
    <w:rsid w:val="00550059"/>
    <w:rsid w:val="0055043D"/>
    <w:rsid w:val="0055127E"/>
    <w:rsid w:val="005542DD"/>
    <w:rsid w:val="0055481D"/>
    <w:rsid w:val="0055788C"/>
    <w:rsid w:val="005638FB"/>
    <w:rsid w:val="0056474D"/>
    <w:rsid w:val="005649A8"/>
    <w:rsid w:val="0056544B"/>
    <w:rsid w:val="00570F36"/>
    <w:rsid w:val="005715BD"/>
    <w:rsid w:val="00574DFA"/>
    <w:rsid w:val="00580EA6"/>
    <w:rsid w:val="005813A3"/>
    <w:rsid w:val="005816F7"/>
    <w:rsid w:val="0058789E"/>
    <w:rsid w:val="00591C4A"/>
    <w:rsid w:val="005957CF"/>
    <w:rsid w:val="00596137"/>
    <w:rsid w:val="005969A7"/>
    <w:rsid w:val="005A3D12"/>
    <w:rsid w:val="005A7B9D"/>
    <w:rsid w:val="005B1CB1"/>
    <w:rsid w:val="005B561D"/>
    <w:rsid w:val="005B6A35"/>
    <w:rsid w:val="005C4EA1"/>
    <w:rsid w:val="005C7D54"/>
    <w:rsid w:val="005D0474"/>
    <w:rsid w:val="005D06E8"/>
    <w:rsid w:val="005D1361"/>
    <w:rsid w:val="005D159A"/>
    <w:rsid w:val="005D295A"/>
    <w:rsid w:val="005D6786"/>
    <w:rsid w:val="005E0F12"/>
    <w:rsid w:val="005E7E3F"/>
    <w:rsid w:val="005F2CBD"/>
    <w:rsid w:val="005F3F31"/>
    <w:rsid w:val="005F4BFA"/>
    <w:rsid w:val="00600CF1"/>
    <w:rsid w:val="00601F3A"/>
    <w:rsid w:val="006071C0"/>
    <w:rsid w:val="00611390"/>
    <w:rsid w:val="006119AA"/>
    <w:rsid w:val="00613AAC"/>
    <w:rsid w:val="00613B28"/>
    <w:rsid w:val="006172BA"/>
    <w:rsid w:val="0062134B"/>
    <w:rsid w:val="00622E59"/>
    <w:rsid w:val="00624F2D"/>
    <w:rsid w:val="0062579D"/>
    <w:rsid w:val="006258EE"/>
    <w:rsid w:val="006303D7"/>
    <w:rsid w:val="00630532"/>
    <w:rsid w:val="00631AE3"/>
    <w:rsid w:val="00631B8C"/>
    <w:rsid w:val="0063390B"/>
    <w:rsid w:val="006370E5"/>
    <w:rsid w:val="00642E07"/>
    <w:rsid w:val="00645C7A"/>
    <w:rsid w:val="006514F1"/>
    <w:rsid w:val="006520E9"/>
    <w:rsid w:val="00652164"/>
    <w:rsid w:val="006529FB"/>
    <w:rsid w:val="00653077"/>
    <w:rsid w:val="006532B3"/>
    <w:rsid w:val="00656F23"/>
    <w:rsid w:val="00657580"/>
    <w:rsid w:val="00657EDB"/>
    <w:rsid w:val="0066131B"/>
    <w:rsid w:val="00664F6C"/>
    <w:rsid w:val="00672110"/>
    <w:rsid w:val="00672B2F"/>
    <w:rsid w:val="00683341"/>
    <w:rsid w:val="00683663"/>
    <w:rsid w:val="006878A9"/>
    <w:rsid w:val="00691256"/>
    <w:rsid w:val="006924E5"/>
    <w:rsid w:val="006A12BF"/>
    <w:rsid w:val="006A305C"/>
    <w:rsid w:val="006A390F"/>
    <w:rsid w:val="006A3E69"/>
    <w:rsid w:val="006A4859"/>
    <w:rsid w:val="006A7671"/>
    <w:rsid w:val="006A7740"/>
    <w:rsid w:val="006A7887"/>
    <w:rsid w:val="006B0661"/>
    <w:rsid w:val="006B262A"/>
    <w:rsid w:val="006B422E"/>
    <w:rsid w:val="006B4E34"/>
    <w:rsid w:val="006C0267"/>
    <w:rsid w:val="006C2936"/>
    <w:rsid w:val="006D50D2"/>
    <w:rsid w:val="006E2505"/>
    <w:rsid w:val="006E2937"/>
    <w:rsid w:val="006E57E0"/>
    <w:rsid w:val="006E6E82"/>
    <w:rsid w:val="006E73A6"/>
    <w:rsid w:val="006F0C94"/>
    <w:rsid w:val="006F0F45"/>
    <w:rsid w:val="006F177C"/>
    <w:rsid w:val="006F380E"/>
    <w:rsid w:val="006F3878"/>
    <w:rsid w:val="006F7378"/>
    <w:rsid w:val="006F75EA"/>
    <w:rsid w:val="00700493"/>
    <w:rsid w:val="00701794"/>
    <w:rsid w:val="0070336B"/>
    <w:rsid w:val="00707532"/>
    <w:rsid w:val="007112FC"/>
    <w:rsid w:val="00720226"/>
    <w:rsid w:val="00720BC8"/>
    <w:rsid w:val="00724327"/>
    <w:rsid w:val="00726431"/>
    <w:rsid w:val="007271FF"/>
    <w:rsid w:val="00731092"/>
    <w:rsid w:val="00737188"/>
    <w:rsid w:val="00740A70"/>
    <w:rsid w:val="00743F7E"/>
    <w:rsid w:val="007440D1"/>
    <w:rsid w:val="0074470F"/>
    <w:rsid w:val="00746301"/>
    <w:rsid w:val="007500B0"/>
    <w:rsid w:val="00750411"/>
    <w:rsid w:val="007521C4"/>
    <w:rsid w:val="00754EE4"/>
    <w:rsid w:val="007556A8"/>
    <w:rsid w:val="007556F2"/>
    <w:rsid w:val="00756263"/>
    <w:rsid w:val="00757F60"/>
    <w:rsid w:val="00761714"/>
    <w:rsid w:val="00763F1A"/>
    <w:rsid w:val="00767F00"/>
    <w:rsid w:val="007718BF"/>
    <w:rsid w:val="0077781C"/>
    <w:rsid w:val="00777A48"/>
    <w:rsid w:val="00777CCE"/>
    <w:rsid w:val="0078076F"/>
    <w:rsid w:val="0078407F"/>
    <w:rsid w:val="007845DB"/>
    <w:rsid w:val="0078778C"/>
    <w:rsid w:val="0078792B"/>
    <w:rsid w:val="007924DB"/>
    <w:rsid w:val="0079261A"/>
    <w:rsid w:val="00795BB4"/>
    <w:rsid w:val="00796107"/>
    <w:rsid w:val="007A0FA6"/>
    <w:rsid w:val="007A3FCF"/>
    <w:rsid w:val="007B24A1"/>
    <w:rsid w:val="007C1100"/>
    <w:rsid w:val="007C7B65"/>
    <w:rsid w:val="007D21EA"/>
    <w:rsid w:val="007D585F"/>
    <w:rsid w:val="007D7A1A"/>
    <w:rsid w:val="007E46D2"/>
    <w:rsid w:val="007E58BF"/>
    <w:rsid w:val="007F0034"/>
    <w:rsid w:val="007F7C59"/>
    <w:rsid w:val="008010EC"/>
    <w:rsid w:val="00805EB5"/>
    <w:rsid w:val="00806399"/>
    <w:rsid w:val="008120D4"/>
    <w:rsid w:val="00814D90"/>
    <w:rsid w:val="00816707"/>
    <w:rsid w:val="00816EB0"/>
    <w:rsid w:val="00817DC4"/>
    <w:rsid w:val="00822BED"/>
    <w:rsid w:val="00827CA9"/>
    <w:rsid w:val="0083446D"/>
    <w:rsid w:val="008353C8"/>
    <w:rsid w:val="00835CCB"/>
    <w:rsid w:val="00836D50"/>
    <w:rsid w:val="008404EE"/>
    <w:rsid w:val="0084088B"/>
    <w:rsid w:val="0084254A"/>
    <w:rsid w:val="0084421E"/>
    <w:rsid w:val="00844D1A"/>
    <w:rsid w:val="00845C2C"/>
    <w:rsid w:val="00845E46"/>
    <w:rsid w:val="00851085"/>
    <w:rsid w:val="008565ED"/>
    <w:rsid w:val="00856BD0"/>
    <w:rsid w:val="00860BBB"/>
    <w:rsid w:val="008610F3"/>
    <w:rsid w:val="00864BE0"/>
    <w:rsid w:val="0086746E"/>
    <w:rsid w:val="00872CF8"/>
    <w:rsid w:val="008744A4"/>
    <w:rsid w:val="00876ADC"/>
    <w:rsid w:val="0088099A"/>
    <w:rsid w:val="008811E8"/>
    <w:rsid w:val="008818A5"/>
    <w:rsid w:val="00885ED5"/>
    <w:rsid w:val="00886831"/>
    <w:rsid w:val="008874C3"/>
    <w:rsid w:val="00887DB7"/>
    <w:rsid w:val="00890FBE"/>
    <w:rsid w:val="00891B23"/>
    <w:rsid w:val="008A29B2"/>
    <w:rsid w:val="008A5EDF"/>
    <w:rsid w:val="008B1596"/>
    <w:rsid w:val="008C2E88"/>
    <w:rsid w:val="008C6281"/>
    <w:rsid w:val="008C642C"/>
    <w:rsid w:val="008D13B0"/>
    <w:rsid w:val="008D2710"/>
    <w:rsid w:val="008D3D2F"/>
    <w:rsid w:val="008D50DC"/>
    <w:rsid w:val="008E1DD9"/>
    <w:rsid w:val="008E7408"/>
    <w:rsid w:val="008E76DE"/>
    <w:rsid w:val="008E7A30"/>
    <w:rsid w:val="008F1652"/>
    <w:rsid w:val="008F1AA7"/>
    <w:rsid w:val="008F2A56"/>
    <w:rsid w:val="008F38CA"/>
    <w:rsid w:val="008F58A3"/>
    <w:rsid w:val="008F670D"/>
    <w:rsid w:val="008F7109"/>
    <w:rsid w:val="00901D95"/>
    <w:rsid w:val="0090354D"/>
    <w:rsid w:val="00903601"/>
    <w:rsid w:val="00904048"/>
    <w:rsid w:val="00905802"/>
    <w:rsid w:val="009064E0"/>
    <w:rsid w:val="00910986"/>
    <w:rsid w:val="00910ADD"/>
    <w:rsid w:val="009112E0"/>
    <w:rsid w:val="009129E4"/>
    <w:rsid w:val="00912F1D"/>
    <w:rsid w:val="00915859"/>
    <w:rsid w:val="009202C7"/>
    <w:rsid w:val="00921937"/>
    <w:rsid w:val="009244C0"/>
    <w:rsid w:val="0092586F"/>
    <w:rsid w:val="00932656"/>
    <w:rsid w:val="0093363E"/>
    <w:rsid w:val="0093435F"/>
    <w:rsid w:val="009406D1"/>
    <w:rsid w:val="00944765"/>
    <w:rsid w:val="00950E31"/>
    <w:rsid w:val="00953684"/>
    <w:rsid w:val="009539EC"/>
    <w:rsid w:val="00955A59"/>
    <w:rsid w:val="00956F3D"/>
    <w:rsid w:val="00960FA9"/>
    <w:rsid w:val="00961DB6"/>
    <w:rsid w:val="00962540"/>
    <w:rsid w:val="00962A70"/>
    <w:rsid w:val="0097305C"/>
    <w:rsid w:val="00974538"/>
    <w:rsid w:val="00975094"/>
    <w:rsid w:val="00980913"/>
    <w:rsid w:val="009811F2"/>
    <w:rsid w:val="00981EAB"/>
    <w:rsid w:val="009850BC"/>
    <w:rsid w:val="00993636"/>
    <w:rsid w:val="00994D1B"/>
    <w:rsid w:val="00997FB3"/>
    <w:rsid w:val="009A06DA"/>
    <w:rsid w:val="009B1D5B"/>
    <w:rsid w:val="009B6D0D"/>
    <w:rsid w:val="009B7456"/>
    <w:rsid w:val="009C002D"/>
    <w:rsid w:val="009C1246"/>
    <w:rsid w:val="009C7807"/>
    <w:rsid w:val="009D1E4A"/>
    <w:rsid w:val="009D6188"/>
    <w:rsid w:val="009D63B8"/>
    <w:rsid w:val="009E39E7"/>
    <w:rsid w:val="009E3DDC"/>
    <w:rsid w:val="009E4568"/>
    <w:rsid w:val="009E6CA7"/>
    <w:rsid w:val="009F162B"/>
    <w:rsid w:val="009F45CB"/>
    <w:rsid w:val="009F4B2D"/>
    <w:rsid w:val="009F7A0B"/>
    <w:rsid w:val="00A00E75"/>
    <w:rsid w:val="00A06933"/>
    <w:rsid w:val="00A123C0"/>
    <w:rsid w:val="00A139D5"/>
    <w:rsid w:val="00A16A7A"/>
    <w:rsid w:val="00A17E4F"/>
    <w:rsid w:val="00A21C70"/>
    <w:rsid w:val="00A23A21"/>
    <w:rsid w:val="00A26A60"/>
    <w:rsid w:val="00A27006"/>
    <w:rsid w:val="00A302A0"/>
    <w:rsid w:val="00A30AC6"/>
    <w:rsid w:val="00A32A9E"/>
    <w:rsid w:val="00A34A4B"/>
    <w:rsid w:val="00A37E7D"/>
    <w:rsid w:val="00A443DD"/>
    <w:rsid w:val="00A45FAD"/>
    <w:rsid w:val="00A46520"/>
    <w:rsid w:val="00A47335"/>
    <w:rsid w:val="00A47F9E"/>
    <w:rsid w:val="00A502EE"/>
    <w:rsid w:val="00A53A28"/>
    <w:rsid w:val="00A61ECA"/>
    <w:rsid w:val="00A65296"/>
    <w:rsid w:val="00A6583B"/>
    <w:rsid w:val="00A6691C"/>
    <w:rsid w:val="00A676AF"/>
    <w:rsid w:val="00A720DB"/>
    <w:rsid w:val="00A758CC"/>
    <w:rsid w:val="00A75A26"/>
    <w:rsid w:val="00A76D0D"/>
    <w:rsid w:val="00A816D1"/>
    <w:rsid w:val="00A838CF"/>
    <w:rsid w:val="00A839B0"/>
    <w:rsid w:val="00A85178"/>
    <w:rsid w:val="00A8636E"/>
    <w:rsid w:val="00A8672F"/>
    <w:rsid w:val="00A87223"/>
    <w:rsid w:val="00A90FE2"/>
    <w:rsid w:val="00A917B1"/>
    <w:rsid w:val="00A91EA3"/>
    <w:rsid w:val="00A92C78"/>
    <w:rsid w:val="00A963FC"/>
    <w:rsid w:val="00AA3CBB"/>
    <w:rsid w:val="00AA55E9"/>
    <w:rsid w:val="00AA6FE1"/>
    <w:rsid w:val="00AB02E4"/>
    <w:rsid w:val="00AC24DD"/>
    <w:rsid w:val="00AC3A54"/>
    <w:rsid w:val="00AC59EF"/>
    <w:rsid w:val="00AC5FB5"/>
    <w:rsid w:val="00AC678F"/>
    <w:rsid w:val="00AD1200"/>
    <w:rsid w:val="00AD1719"/>
    <w:rsid w:val="00AD2B13"/>
    <w:rsid w:val="00AD3AA3"/>
    <w:rsid w:val="00AD5903"/>
    <w:rsid w:val="00AE000B"/>
    <w:rsid w:val="00AE0E3F"/>
    <w:rsid w:val="00AE2115"/>
    <w:rsid w:val="00AE2A68"/>
    <w:rsid w:val="00AE4124"/>
    <w:rsid w:val="00AE428D"/>
    <w:rsid w:val="00AE49AA"/>
    <w:rsid w:val="00AE7C7A"/>
    <w:rsid w:val="00AF0A4A"/>
    <w:rsid w:val="00AF2104"/>
    <w:rsid w:val="00AF4655"/>
    <w:rsid w:val="00AF6EB9"/>
    <w:rsid w:val="00B00F92"/>
    <w:rsid w:val="00B01C6B"/>
    <w:rsid w:val="00B03C37"/>
    <w:rsid w:val="00B04F32"/>
    <w:rsid w:val="00B0702F"/>
    <w:rsid w:val="00B11B95"/>
    <w:rsid w:val="00B14F4B"/>
    <w:rsid w:val="00B16845"/>
    <w:rsid w:val="00B175F7"/>
    <w:rsid w:val="00B24081"/>
    <w:rsid w:val="00B241F0"/>
    <w:rsid w:val="00B32C71"/>
    <w:rsid w:val="00B35606"/>
    <w:rsid w:val="00B37784"/>
    <w:rsid w:val="00B37891"/>
    <w:rsid w:val="00B408F2"/>
    <w:rsid w:val="00B50B17"/>
    <w:rsid w:val="00B514DE"/>
    <w:rsid w:val="00B53B7F"/>
    <w:rsid w:val="00B55835"/>
    <w:rsid w:val="00B564EB"/>
    <w:rsid w:val="00B57229"/>
    <w:rsid w:val="00B57377"/>
    <w:rsid w:val="00B659A5"/>
    <w:rsid w:val="00B65BF2"/>
    <w:rsid w:val="00B66700"/>
    <w:rsid w:val="00B6720B"/>
    <w:rsid w:val="00B70A0B"/>
    <w:rsid w:val="00B7285D"/>
    <w:rsid w:val="00B73B21"/>
    <w:rsid w:val="00B73B7F"/>
    <w:rsid w:val="00B756D8"/>
    <w:rsid w:val="00B809E3"/>
    <w:rsid w:val="00B829A8"/>
    <w:rsid w:val="00B84BDD"/>
    <w:rsid w:val="00B8540E"/>
    <w:rsid w:val="00B86668"/>
    <w:rsid w:val="00B870EB"/>
    <w:rsid w:val="00B9020D"/>
    <w:rsid w:val="00B94DED"/>
    <w:rsid w:val="00B9529B"/>
    <w:rsid w:val="00B95564"/>
    <w:rsid w:val="00B95DE9"/>
    <w:rsid w:val="00B96B31"/>
    <w:rsid w:val="00BA7180"/>
    <w:rsid w:val="00BB1343"/>
    <w:rsid w:val="00BB2025"/>
    <w:rsid w:val="00BB2403"/>
    <w:rsid w:val="00BB30AC"/>
    <w:rsid w:val="00BB620D"/>
    <w:rsid w:val="00BB71DE"/>
    <w:rsid w:val="00BB72B7"/>
    <w:rsid w:val="00BC02B5"/>
    <w:rsid w:val="00BC267C"/>
    <w:rsid w:val="00BC2A32"/>
    <w:rsid w:val="00BC5870"/>
    <w:rsid w:val="00BC7AA6"/>
    <w:rsid w:val="00BD0150"/>
    <w:rsid w:val="00BD2B80"/>
    <w:rsid w:val="00BD64B5"/>
    <w:rsid w:val="00BD7ED5"/>
    <w:rsid w:val="00BE0F13"/>
    <w:rsid w:val="00BE7D69"/>
    <w:rsid w:val="00BF0650"/>
    <w:rsid w:val="00BF09FC"/>
    <w:rsid w:val="00BF1BB0"/>
    <w:rsid w:val="00BF4277"/>
    <w:rsid w:val="00C14640"/>
    <w:rsid w:val="00C1492F"/>
    <w:rsid w:val="00C155C2"/>
    <w:rsid w:val="00C15A7C"/>
    <w:rsid w:val="00C16815"/>
    <w:rsid w:val="00C2085C"/>
    <w:rsid w:val="00C2312B"/>
    <w:rsid w:val="00C23A12"/>
    <w:rsid w:val="00C23E62"/>
    <w:rsid w:val="00C26ED9"/>
    <w:rsid w:val="00C2714F"/>
    <w:rsid w:val="00C27708"/>
    <w:rsid w:val="00C31AF0"/>
    <w:rsid w:val="00C31C4B"/>
    <w:rsid w:val="00C34924"/>
    <w:rsid w:val="00C3521B"/>
    <w:rsid w:val="00C42944"/>
    <w:rsid w:val="00C45ED1"/>
    <w:rsid w:val="00C46D40"/>
    <w:rsid w:val="00C46F4B"/>
    <w:rsid w:val="00C50A53"/>
    <w:rsid w:val="00C51911"/>
    <w:rsid w:val="00C52439"/>
    <w:rsid w:val="00C52CAD"/>
    <w:rsid w:val="00C52D41"/>
    <w:rsid w:val="00C56AD9"/>
    <w:rsid w:val="00C56FFA"/>
    <w:rsid w:val="00C608D0"/>
    <w:rsid w:val="00C64262"/>
    <w:rsid w:val="00C655FF"/>
    <w:rsid w:val="00C659C6"/>
    <w:rsid w:val="00C66004"/>
    <w:rsid w:val="00C72AD7"/>
    <w:rsid w:val="00C767D6"/>
    <w:rsid w:val="00C80203"/>
    <w:rsid w:val="00C86FC4"/>
    <w:rsid w:val="00C90B33"/>
    <w:rsid w:val="00C963CF"/>
    <w:rsid w:val="00C973FF"/>
    <w:rsid w:val="00CA2994"/>
    <w:rsid w:val="00CA2A20"/>
    <w:rsid w:val="00CB67A0"/>
    <w:rsid w:val="00CB7EB6"/>
    <w:rsid w:val="00CC0A21"/>
    <w:rsid w:val="00CC1729"/>
    <w:rsid w:val="00CC3C94"/>
    <w:rsid w:val="00CC3F47"/>
    <w:rsid w:val="00CC4E03"/>
    <w:rsid w:val="00CC64FF"/>
    <w:rsid w:val="00CC7EC5"/>
    <w:rsid w:val="00CD160E"/>
    <w:rsid w:val="00CD57A0"/>
    <w:rsid w:val="00CD59A6"/>
    <w:rsid w:val="00CD6C9F"/>
    <w:rsid w:val="00CD6E2E"/>
    <w:rsid w:val="00CE17B3"/>
    <w:rsid w:val="00CE5F27"/>
    <w:rsid w:val="00CF4404"/>
    <w:rsid w:val="00CF4F42"/>
    <w:rsid w:val="00D00B81"/>
    <w:rsid w:val="00D037DF"/>
    <w:rsid w:val="00D06FAC"/>
    <w:rsid w:val="00D07426"/>
    <w:rsid w:val="00D13A53"/>
    <w:rsid w:val="00D23874"/>
    <w:rsid w:val="00D348F1"/>
    <w:rsid w:val="00D377EF"/>
    <w:rsid w:val="00D42076"/>
    <w:rsid w:val="00D4573B"/>
    <w:rsid w:val="00D45D37"/>
    <w:rsid w:val="00D5603B"/>
    <w:rsid w:val="00D57142"/>
    <w:rsid w:val="00D73229"/>
    <w:rsid w:val="00D73CE9"/>
    <w:rsid w:val="00D753C6"/>
    <w:rsid w:val="00D76EB2"/>
    <w:rsid w:val="00D77726"/>
    <w:rsid w:val="00D82FFE"/>
    <w:rsid w:val="00D83451"/>
    <w:rsid w:val="00D841ED"/>
    <w:rsid w:val="00D855B5"/>
    <w:rsid w:val="00D8637E"/>
    <w:rsid w:val="00D87A73"/>
    <w:rsid w:val="00D94315"/>
    <w:rsid w:val="00D94720"/>
    <w:rsid w:val="00D9528A"/>
    <w:rsid w:val="00DA209F"/>
    <w:rsid w:val="00DA2A91"/>
    <w:rsid w:val="00DA31FD"/>
    <w:rsid w:val="00DA333E"/>
    <w:rsid w:val="00DA64CA"/>
    <w:rsid w:val="00DA7D0B"/>
    <w:rsid w:val="00DB027C"/>
    <w:rsid w:val="00DB09C2"/>
    <w:rsid w:val="00DB37F6"/>
    <w:rsid w:val="00DB3FC6"/>
    <w:rsid w:val="00DB5817"/>
    <w:rsid w:val="00DC1B0A"/>
    <w:rsid w:val="00DC22BF"/>
    <w:rsid w:val="00DC4868"/>
    <w:rsid w:val="00DC6923"/>
    <w:rsid w:val="00DC7312"/>
    <w:rsid w:val="00DD0623"/>
    <w:rsid w:val="00DD07A7"/>
    <w:rsid w:val="00DD0C00"/>
    <w:rsid w:val="00DD1550"/>
    <w:rsid w:val="00DD1E27"/>
    <w:rsid w:val="00DD29D1"/>
    <w:rsid w:val="00DD4E64"/>
    <w:rsid w:val="00DD66C3"/>
    <w:rsid w:val="00DD6FEA"/>
    <w:rsid w:val="00DE0B96"/>
    <w:rsid w:val="00DE59F3"/>
    <w:rsid w:val="00DF3A25"/>
    <w:rsid w:val="00DF4BF9"/>
    <w:rsid w:val="00DF7E16"/>
    <w:rsid w:val="00E01E95"/>
    <w:rsid w:val="00E03D48"/>
    <w:rsid w:val="00E03E87"/>
    <w:rsid w:val="00E06A94"/>
    <w:rsid w:val="00E104AD"/>
    <w:rsid w:val="00E10603"/>
    <w:rsid w:val="00E14831"/>
    <w:rsid w:val="00E21196"/>
    <w:rsid w:val="00E2608E"/>
    <w:rsid w:val="00E30FC5"/>
    <w:rsid w:val="00E31E99"/>
    <w:rsid w:val="00E33CE3"/>
    <w:rsid w:val="00E3570E"/>
    <w:rsid w:val="00E418CF"/>
    <w:rsid w:val="00E44C1A"/>
    <w:rsid w:val="00E51B48"/>
    <w:rsid w:val="00E56CC2"/>
    <w:rsid w:val="00E61242"/>
    <w:rsid w:val="00E616EC"/>
    <w:rsid w:val="00E672A1"/>
    <w:rsid w:val="00E672C1"/>
    <w:rsid w:val="00E72743"/>
    <w:rsid w:val="00E74972"/>
    <w:rsid w:val="00E7711C"/>
    <w:rsid w:val="00E779BF"/>
    <w:rsid w:val="00E80279"/>
    <w:rsid w:val="00E81F7E"/>
    <w:rsid w:val="00E83129"/>
    <w:rsid w:val="00E839B5"/>
    <w:rsid w:val="00E84BF3"/>
    <w:rsid w:val="00E8794D"/>
    <w:rsid w:val="00E90401"/>
    <w:rsid w:val="00E93E5B"/>
    <w:rsid w:val="00E94C14"/>
    <w:rsid w:val="00E96D8D"/>
    <w:rsid w:val="00EA3DD3"/>
    <w:rsid w:val="00EA41B7"/>
    <w:rsid w:val="00EA4ACF"/>
    <w:rsid w:val="00EA4E33"/>
    <w:rsid w:val="00EA56DB"/>
    <w:rsid w:val="00EA65A0"/>
    <w:rsid w:val="00EA6B2A"/>
    <w:rsid w:val="00EB0594"/>
    <w:rsid w:val="00EB19C9"/>
    <w:rsid w:val="00EB4346"/>
    <w:rsid w:val="00EB6D2D"/>
    <w:rsid w:val="00EC68DD"/>
    <w:rsid w:val="00ED2252"/>
    <w:rsid w:val="00ED396F"/>
    <w:rsid w:val="00ED3B78"/>
    <w:rsid w:val="00ED4C2E"/>
    <w:rsid w:val="00ED6D17"/>
    <w:rsid w:val="00EE19A1"/>
    <w:rsid w:val="00EE2A27"/>
    <w:rsid w:val="00EE2D70"/>
    <w:rsid w:val="00EF11C1"/>
    <w:rsid w:val="00EF16B1"/>
    <w:rsid w:val="00EF2CF1"/>
    <w:rsid w:val="00EF5E1E"/>
    <w:rsid w:val="00F01854"/>
    <w:rsid w:val="00F05C6A"/>
    <w:rsid w:val="00F13F0B"/>
    <w:rsid w:val="00F166E2"/>
    <w:rsid w:val="00F177F6"/>
    <w:rsid w:val="00F21321"/>
    <w:rsid w:val="00F303FF"/>
    <w:rsid w:val="00F323DB"/>
    <w:rsid w:val="00F33AB5"/>
    <w:rsid w:val="00F354C0"/>
    <w:rsid w:val="00F36A2C"/>
    <w:rsid w:val="00F41C55"/>
    <w:rsid w:val="00F46D4F"/>
    <w:rsid w:val="00F46FC7"/>
    <w:rsid w:val="00F55564"/>
    <w:rsid w:val="00F56E7D"/>
    <w:rsid w:val="00F57C85"/>
    <w:rsid w:val="00F57D92"/>
    <w:rsid w:val="00F57E8F"/>
    <w:rsid w:val="00F61AD8"/>
    <w:rsid w:val="00F644F3"/>
    <w:rsid w:val="00F64827"/>
    <w:rsid w:val="00F67C14"/>
    <w:rsid w:val="00F67E07"/>
    <w:rsid w:val="00F731AB"/>
    <w:rsid w:val="00F73574"/>
    <w:rsid w:val="00F7513F"/>
    <w:rsid w:val="00F75F03"/>
    <w:rsid w:val="00F76C96"/>
    <w:rsid w:val="00F80A69"/>
    <w:rsid w:val="00F92BED"/>
    <w:rsid w:val="00F94B00"/>
    <w:rsid w:val="00FA4FCC"/>
    <w:rsid w:val="00FA5A5E"/>
    <w:rsid w:val="00FA5CD1"/>
    <w:rsid w:val="00FB0677"/>
    <w:rsid w:val="00FB30D6"/>
    <w:rsid w:val="00FB38A8"/>
    <w:rsid w:val="00FB43A0"/>
    <w:rsid w:val="00FB44B3"/>
    <w:rsid w:val="00FB52B0"/>
    <w:rsid w:val="00FB5EE8"/>
    <w:rsid w:val="00FC4C4B"/>
    <w:rsid w:val="00FC4D93"/>
    <w:rsid w:val="00FC569B"/>
    <w:rsid w:val="00FD24B8"/>
    <w:rsid w:val="00FD7DAA"/>
    <w:rsid w:val="00FD7E40"/>
    <w:rsid w:val="00FF0F82"/>
    <w:rsid w:val="00FF3721"/>
    <w:rsid w:val="00FF6685"/>
    <w:rsid w:val="00FF6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4DC10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D1E27"/>
    <w:pPr>
      <w:spacing w:line="24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421E"/>
    <w:pPr>
      <w:numPr>
        <w:numId w:val="2"/>
      </w:num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4421E"/>
    <w:pPr>
      <w:numPr>
        <w:ilvl w:val="1"/>
      </w:numPr>
      <w:spacing w:before="200"/>
      <w:outlineLvl w:val="1"/>
    </w:pPr>
    <w:rPr>
      <w:b w:val="0"/>
      <w:bCs w:val="0"/>
      <w:sz w:val="2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421E"/>
    <w:pPr>
      <w:numPr>
        <w:ilvl w:val="2"/>
        <w:numId w:val="2"/>
      </w:numPr>
      <w:spacing w:before="200" w:after="0" w:line="271" w:lineRule="auto"/>
      <w:outlineLvl w:val="2"/>
    </w:pPr>
    <w:rPr>
      <w:rFonts w:asciiTheme="majorHAnsi" w:eastAsiaTheme="majorEastAsia" w:hAnsiTheme="majorHAnsi" w:cstheme="majorBidi"/>
      <w:bCs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9C002D"/>
    <w:pPr>
      <w:numPr>
        <w:ilvl w:val="3"/>
      </w:numPr>
      <w:outlineLvl w:val="3"/>
    </w:pPr>
    <w:rPr>
      <w:bCs w:val="0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421E"/>
    <w:pPr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421E"/>
    <w:pPr>
      <w:numPr>
        <w:ilvl w:val="5"/>
        <w:numId w:val="2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421E"/>
    <w:pPr>
      <w:numPr>
        <w:ilvl w:val="6"/>
        <w:numId w:val="2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421E"/>
    <w:pPr>
      <w:numPr>
        <w:ilvl w:val="7"/>
        <w:numId w:val="2"/>
      </w:numPr>
      <w:spacing w:after="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421E"/>
    <w:pPr>
      <w:numPr>
        <w:ilvl w:val="8"/>
        <w:numId w:val="2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66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668"/>
    <w:rPr>
      <w:rFonts w:ascii="Tahoma" w:eastAsia="SimSu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4421E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456A32"/>
    <w:pPr>
      <w:outlineLvl w:val="9"/>
    </w:pPr>
    <w:rPr>
      <w:lang w:bidi="en-US"/>
    </w:rPr>
  </w:style>
  <w:style w:type="paragraph" w:styleId="ListParagraph">
    <w:name w:val="List Paragraph"/>
    <w:basedOn w:val="Normal"/>
    <w:uiPriority w:val="34"/>
    <w:qFormat/>
    <w:rsid w:val="00456A3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4421E"/>
    <w:rPr>
      <w:rFonts w:asciiTheme="majorHAnsi" w:eastAsiaTheme="majorEastAsia" w:hAnsiTheme="majorHAnsi" w:cstheme="majorBidi"/>
      <w:sz w:val="20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B86668"/>
    <w:pPr>
      <w:spacing w:before="120" w:after="0"/>
    </w:pPr>
    <w:rPr>
      <w:rFonts w:cstheme="minorHAnsi"/>
      <w:b/>
      <w:caps/>
      <w:sz w:val="22"/>
    </w:rPr>
  </w:style>
  <w:style w:type="character" w:styleId="Hyperlink">
    <w:name w:val="Hyperlink"/>
    <w:basedOn w:val="DefaultParagraphFont"/>
    <w:uiPriority w:val="99"/>
    <w:unhideWhenUsed/>
    <w:rsid w:val="00B86668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70A0B"/>
    <w:pPr>
      <w:spacing w:after="0"/>
      <w:ind w:left="200"/>
    </w:pPr>
    <w:rPr>
      <w:rFonts w:cstheme="minorHAnsi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B70A0B"/>
    <w:pPr>
      <w:spacing w:after="0"/>
      <w:ind w:left="400"/>
    </w:pPr>
    <w:rPr>
      <w:rFonts w:cstheme="minorHAnsi"/>
      <w:sz w:val="22"/>
    </w:rPr>
  </w:style>
  <w:style w:type="paragraph" w:styleId="TOC4">
    <w:name w:val="toc 4"/>
    <w:basedOn w:val="Normal"/>
    <w:next w:val="Normal"/>
    <w:autoRedefine/>
    <w:uiPriority w:val="39"/>
    <w:unhideWhenUsed/>
    <w:rsid w:val="00B70A0B"/>
    <w:pPr>
      <w:spacing w:after="0"/>
      <w:ind w:left="600"/>
    </w:pPr>
    <w:rPr>
      <w:rFonts w:cstheme="minorHAnsi"/>
      <w:sz w:val="21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0C1F06"/>
    <w:pPr>
      <w:spacing w:after="0"/>
      <w:ind w:left="80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C1F06"/>
    <w:pPr>
      <w:spacing w:after="0"/>
      <w:ind w:left="10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0C1F06"/>
    <w:pPr>
      <w:spacing w:after="0"/>
      <w:ind w:left="120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0C1F06"/>
    <w:pPr>
      <w:spacing w:after="0"/>
      <w:ind w:left="140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0C1F06"/>
    <w:pPr>
      <w:spacing w:after="0"/>
      <w:ind w:left="1600"/>
    </w:pPr>
    <w:rPr>
      <w:rFonts w:cstheme="minorHAns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87A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7A73"/>
    <w:rPr>
      <w:rFonts w:ascii="Times New Roman" w:eastAsia="SimSu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87A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7A73"/>
    <w:rPr>
      <w:rFonts w:ascii="Times New Roman" w:eastAsia="SimSu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4421E"/>
    <w:rPr>
      <w:rFonts w:asciiTheme="majorHAnsi" w:eastAsiaTheme="majorEastAsia" w:hAnsiTheme="majorHAnsi" w:cstheme="majorBidi"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9C002D"/>
    <w:rPr>
      <w:rFonts w:asciiTheme="majorHAnsi" w:eastAsiaTheme="majorEastAsia" w:hAnsiTheme="majorHAnsi" w:cstheme="majorBidi"/>
      <w:iCs/>
      <w:sz w:val="20"/>
    </w:rPr>
  </w:style>
  <w:style w:type="paragraph" w:styleId="NormalWeb">
    <w:name w:val="Normal (Web)"/>
    <w:basedOn w:val="Normal"/>
    <w:uiPriority w:val="99"/>
    <w:semiHidden/>
    <w:unhideWhenUsed/>
    <w:rsid w:val="00D45D37"/>
    <w:pPr>
      <w:spacing w:before="100" w:beforeAutospacing="1" w:after="100" w:afterAutospacing="1"/>
    </w:pPr>
    <w:rPr>
      <w:rFonts w:eastAsia="Times New Roman"/>
    </w:rPr>
  </w:style>
  <w:style w:type="character" w:customStyle="1" w:styleId="apple-converted-space">
    <w:name w:val="apple-converted-space"/>
    <w:basedOn w:val="DefaultParagraphFont"/>
    <w:rsid w:val="00D45D37"/>
  </w:style>
  <w:style w:type="character" w:customStyle="1" w:styleId="ipa">
    <w:name w:val="ipa"/>
    <w:basedOn w:val="DefaultParagraphFont"/>
    <w:rsid w:val="00D45D37"/>
  </w:style>
  <w:style w:type="paragraph" w:styleId="Title">
    <w:name w:val="Title"/>
    <w:basedOn w:val="Normal"/>
    <w:next w:val="Normal"/>
    <w:link w:val="TitleChar"/>
    <w:uiPriority w:val="10"/>
    <w:qFormat/>
    <w:rsid w:val="00456A32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6A3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6A32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56A3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ubtleEmphasis">
    <w:name w:val="Subtle Emphasis"/>
    <w:uiPriority w:val="19"/>
    <w:qFormat/>
    <w:rsid w:val="00456A32"/>
    <w:rPr>
      <w:i/>
      <w:iCs/>
    </w:rPr>
  </w:style>
  <w:style w:type="character" w:styleId="Emphasis">
    <w:name w:val="Emphasis"/>
    <w:uiPriority w:val="20"/>
    <w:qFormat/>
    <w:rsid w:val="00456A32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styleId="IntenseEmphasis">
    <w:name w:val="Intense Emphasis"/>
    <w:uiPriority w:val="21"/>
    <w:qFormat/>
    <w:rsid w:val="00456A32"/>
    <w:rPr>
      <w:b/>
      <w:bCs/>
    </w:rPr>
  </w:style>
  <w:style w:type="character" w:styleId="Strong">
    <w:name w:val="Strong"/>
    <w:uiPriority w:val="22"/>
    <w:qFormat/>
    <w:rsid w:val="00456A32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4A3A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3A5C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3A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3A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3A5C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4A3A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rsid w:val="0084421E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421E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421E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421E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421E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NoSpacing">
    <w:name w:val="No Spacing"/>
    <w:basedOn w:val="Normal"/>
    <w:uiPriority w:val="1"/>
    <w:qFormat/>
    <w:rsid w:val="00456A32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456A32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56A3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6A3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6A32"/>
    <w:rPr>
      <w:b/>
      <w:bCs/>
      <w:i/>
      <w:iCs/>
    </w:rPr>
  </w:style>
  <w:style w:type="character" w:styleId="SubtleReference">
    <w:name w:val="Subtle Reference"/>
    <w:uiPriority w:val="31"/>
    <w:qFormat/>
    <w:rsid w:val="00456A32"/>
    <w:rPr>
      <w:smallCaps/>
    </w:rPr>
  </w:style>
  <w:style w:type="character" w:styleId="IntenseReference">
    <w:name w:val="Intense Reference"/>
    <w:uiPriority w:val="32"/>
    <w:qFormat/>
    <w:rsid w:val="00456A32"/>
    <w:rPr>
      <w:smallCaps/>
      <w:spacing w:val="5"/>
      <w:u w:val="single"/>
    </w:rPr>
  </w:style>
  <w:style w:type="character" w:styleId="BookTitle">
    <w:name w:val="Book Title"/>
    <w:uiPriority w:val="33"/>
    <w:qFormat/>
    <w:rsid w:val="00456A32"/>
    <w:rPr>
      <w:i/>
      <w:iCs/>
      <w:smallCaps/>
      <w:spacing w:val="5"/>
    </w:rPr>
  </w:style>
  <w:style w:type="numbering" w:customStyle="1" w:styleId="Headings">
    <w:name w:val="Headings"/>
    <w:uiPriority w:val="99"/>
    <w:rsid w:val="0084421E"/>
    <w:pPr>
      <w:numPr>
        <w:numId w:val="1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E104AD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36C3F"/>
    <w:pPr>
      <w:spacing w:after="0"/>
    </w:pPr>
    <w:rPr>
      <w:rFonts w:ascii="Arial" w:eastAsiaTheme="minorHAnsi" w:hAnsi="Arial"/>
      <w:color w:val="000000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36C3F"/>
    <w:rPr>
      <w:rFonts w:ascii="Arial" w:eastAsiaTheme="minorHAnsi" w:hAnsi="Arial"/>
      <w:color w:val="000000"/>
      <w:sz w:val="20"/>
      <w:szCs w:val="21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0942D1"/>
    <w:rPr>
      <w:rFonts w:ascii="Courier New" w:eastAsia="Times New Roman" w:hAnsi="Courier New" w:cs="Courier New" w:hint="default"/>
      <w:b/>
      <w:bCs/>
      <w:sz w:val="27"/>
      <w:szCs w:val="27"/>
    </w:rPr>
  </w:style>
  <w:style w:type="numbering" w:styleId="111111">
    <w:name w:val="Outline List 2"/>
    <w:basedOn w:val="NoList"/>
    <w:uiPriority w:val="99"/>
    <w:semiHidden/>
    <w:unhideWhenUsed/>
    <w:rsid w:val="00683341"/>
    <w:pPr>
      <w:numPr>
        <w:numId w:val="3"/>
      </w:numPr>
    </w:pPr>
  </w:style>
  <w:style w:type="paragraph" w:customStyle="1" w:styleId="Cover-title">
    <w:name w:val="Cover-title"/>
    <w:basedOn w:val="Normal"/>
    <w:rsid w:val="003435F5"/>
    <w:pPr>
      <w:spacing w:before="240" w:after="60"/>
      <w:jc w:val="center"/>
    </w:pPr>
    <w:rPr>
      <w:rFonts w:ascii="Times New Roman" w:eastAsia="Times New Roman" w:hAnsi="Times New Roman" w:cs="Times New Roman"/>
      <w:b/>
      <w:caps/>
      <w:sz w:val="32"/>
      <w:szCs w:val="20"/>
      <w:lang w:eastAsia="en-US"/>
    </w:rPr>
  </w:style>
  <w:style w:type="paragraph" w:styleId="BodyText">
    <w:name w:val="Body Text"/>
    <w:basedOn w:val="Normal"/>
    <w:link w:val="BodyTextChar"/>
    <w:rsid w:val="008E76DE"/>
    <w:pPr>
      <w:widowControl w:val="0"/>
      <w:suppressAutoHyphens/>
      <w:spacing w:after="120" w:line="240" w:lineRule="atLeast"/>
    </w:pPr>
    <w:rPr>
      <w:rFonts w:ascii="Times New Roman" w:eastAsia="Times New Roman" w:hAnsi="Times New Roman" w:cs="Times New Roman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8E76DE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80A8A"/>
    <w:pPr>
      <w:spacing w:after="0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80A8A"/>
    <w:rPr>
      <w:rFonts w:ascii="Times New Roman" w:hAnsi="Times New Roman" w:cs="Times New Roman"/>
      <w:sz w:val="24"/>
      <w:szCs w:val="24"/>
    </w:rPr>
  </w:style>
  <w:style w:type="paragraph" w:customStyle="1" w:styleId="AcronymTerm">
    <w:name w:val="Acronym Term"/>
    <w:autoRedefine/>
    <w:rsid w:val="00F56E7D"/>
    <w:pPr>
      <w:spacing w:before="60" w:after="60" w:line="240" w:lineRule="auto"/>
    </w:pPr>
    <w:rPr>
      <w:rFonts w:ascii="Arial" w:eastAsia="Times New Roman" w:hAnsi="Arial" w:cs="Times New Roman"/>
      <w:b/>
      <w:sz w:val="20"/>
      <w:szCs w:val="20"/>
      <w:lang w:eastAsia="en-US"/>
    </w:rPr>
  </w:style>
  <w:style w:type="paragraph" w:customStyle="1" w:styleId="TableColumnHeading">
    <w:name w:val="TableColumnHeading"/>
    <w:next w:val="Normal"/>
    <w:autoRedefine/>
    <w:rsid w:val="000755CA"/>
    <w:pPr>
      <w:spacing w:before="60" w:after="60" w:line="240" w:lineRule="auto"/>
      <w:jc w:val="center"/>
    </w:pPr>
    <w:rPr>
      <w:rFonts w:ascii="Arial" w:eastAsia="Times New Roman" w:hAnsi="Arial" w:cs="Times New Roman"/>
      <w:b/>
      <w:color w:val="FFFFFF" w:themeColor="background1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8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90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26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0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1532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203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54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65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13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9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1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0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15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09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1410">
      <w:bodyDiv w:val="1"/>
      <w:marLeft w:val="480"/>
      <w:marRight w:val="480"/>
      <w:marTop w:val="48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jpe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var/folders/vx/3yn9pr1j3w9gzp_579y_g0bm0000gn/T/com.microsoft.Outlook/Outlook%20Temp/My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2E86874EEBC242844AF30A33A5F0AD" ma:contentTypeVersion="0" ma:contentTypeDescription="Create a new document." ma:contentTypeScope="" ma:versionID="692f5e7c322d346abfc00c6dfe5ef58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978284-7910-4C36-9278-9A8452C5E7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577A726B-E786-4A9C-BFB8-A463F82BD1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4A3374-2A4C-4FF3-9371-97D30A71C77E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5C18B21B-F7DB-D14E-BB29-2C5E2DEE5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 Template.dotx</Template>
  <TotalTime>1231</TotalTime>
  <Pages>6</Pages>
  <Words>726</Words>
  <Characters>4143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GMARRS RUNBOOK</vt:lpstr>
    </vt:vector>
  </TitlesOfParts>
  <Company>Morgan Stanley</Company>
  <LinksUpToDate>false</LinksUpToDate>
  <CharactersWithSpaces>4860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GMARRS RUNBOOK</dc:title>
  <dc:creator>Zhihua Geng</dc:creator>
  <cp:lastModifiedBy>Zhihua Geng</cp:lastModifiedBy>
  <cp:revision>578</cp:revision>
  <dcterms:created xsi:type="dcterms:W3CDTF">2015-12-04T14:50:00Z</dcterms:created>
  <dcterms:modified xsi:type="dcterms:W3CDTF">2016-07-03T15:23:00Z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0x010100C82E86874EEBC242844AF30A33A5F0AD</vt:lpwstr>
  </property>
</Properties>
</file>